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4"/>
      </w:pPr>
      <w:r>
        <w:t>PROFESSIONAL TRAINING REPORT</w:t>
      </w:r>
    </w:p>
    <w:p>
      <w:pPr>
        <w:spacing w:before="185"/>
        <w:ind w:left="1689" w:right="1885"/>
        <w:jc w:val="center"/>
        <w:rPr>
          <w:b/>
          <w:sz w:val="28"/>
        </w:rPr>
      </w:pPr>
      <w:r>
        <w:rPr>
          <w:b/>
          <w:sz w:val="28"/>
        </w:rPr>
        <w:t>at</w:t>
      </w:r>
    </w:p>
    <w:p>
      <w:pPr>
        <w:spacing w:before="187" w:line="376" w:lineRule="auto"/>
        <w:ind w:left="1689" w:right="1888"/>
        <w:jc w:val="center"/>
        <w:rPr>
          <w:b/>
          <w:sz w:val="28"/>
        </w:rPr>
      </w:pPr>
      <w:r>
        <w:rPr>
          <w:b/>
          <w:sz w:val="28"/>
        </w:rPr>
        <w:t>Sathyabama Institute of Science and Technology (Deemed to be University)</w:t>
      </w:r>
    </w:p>
    <w:p>
      <w:pPr>
        <w:pStyle w:val="7"/>
        <w:spacing w:before="8" w:line="256" w:lineRule="auto"/>
        <w:ind w:left="816" w:right="1023"/>
        <w:jc w:val="center"/>
      </w:pPr>
      <w:r>
        <w:t>Submitted in partial fulfillment of the requirements for the award of Bachelor of Engineering Degree in Computer Science and Engineering</w:t>
      </w:r>
    </w:p>
    <w:p>
      <w:pPr>
        <w:pStyle w:val="7"/>
        <w:spacing w:before="163"/>
        <w:ind w:left="1689" w:right="1886"/>
        <w:jc w:val="center"/>
      </w:pPr>
      <w:r>
        <w:t>By</w:t>
      </w:r>
    </w:p>
    <w:p>
      <w:pPr>
        <w:spacing w:before="180" w:line="398" w:lineRule="auto"/>
        <w:ind w:left="3286" w:right="3486"/>
        <w:jc w:val="left"/>
        <w:rPr>
          <w:rFonts w:hint="default"/>
          <w:b/>
          <w:bCs/>
          <w:sz w:val="24"/>
          <w:lang w:val="en-US"/>
        </w:rPr>
      </w:pPr>
      <w:r>
        <w:rPr>
          <w:b/>
          <w:bCs/>
          <w:sz w:val="24"/>
          <w:lang w:val="en-US"/>
        </w:rPr>
        <w:t>Name</w:t>
      </w:r>
      <w:r>
        <w:rPr>
          <w:rFonts w:hint="default"/>
          <w:b/>
          <w:bCs/>
          <w:sz w:val="24"/>
          <w:lang w:val="en-US"/>
        </w:rPr>
        <w:t xml:space="preserve"> </w:t>
      </w:r>
      <w:r>
        <w:rPr>
          <w:b/>
          <w:bCs/>
          <w:sz w:val="24"/>
          <w:lang w:val="en-US"/>
        </w:rPr>
        <w:t xml:space="preserve">- </w:t>
      </w:r>
      <w:r>
        <w:rPr>
          <w:rFonts w:hint="default"/>
          <w:b/>
          <w:bCs/>
          <w:sz w:val="24"/>
          <w:lang w:val="en-US"/>
        </w:rPr>
        <w:t>Rajeev Nayan</w:t>
      </w:r>
    </w:p>
    <w:p>
      <w:pPr>
        <w:spacing w:before="180" w:line="398" w:lineRule="auto"/>
        <w:ind w:left="3286" w:right="3486"/>
        <w:jc w:val="left"/>
        <w:rPr>
          <w:rFonts w:hint="default"/>
          <w:b/>
          <w:bCs/>
          <w:sz w:val="24"/>
          <w:lang w:val="en-US"/>
        </w:rPr>
      </w:pPr>
      <w:r>
        <w:rPr>
          <w:b/>
          <w:bCs/>
          <w:sz w:val="24"/>
          <w:lang w:val="en-US"/>
        </w:rPr>
        <w:t>Reg no. - 3911</w:t>
      </w:r>
      <w:r>
        <w:rPr>
          <w:rFonts w:hint="default"/>
          <w:b/>
          <w:bCs/>
          <w:sz w:val="24"/>
          <w:lang w:val="en-US"/>
        </w:rPr>
        <w:t>0828</w:t>
      </w:r>
    </w:p>
    <w:p>
      <w:pPr>
        <w:pStyle w:val="7"/>
        <w:rPr>
          <w:sz w:val="20"/>
        </w:rPr>
      </w:pPr>
    </w:p>
    <w:p>
      <w:pPr>
        <w:pStyle w:val="7"/>
        <w:spacing w:before="8"/>
        <w:rPr>
          <w:sz w:val="20"/>
        </w:rPr>
      </w:pPr>
      <w:r>
        <w:rPr>
          <w:lang w:val="en-IN" w:eastAsia="en-IN"/>
        </w:rPr>
        <w:drawing>
          <wp:anchor distT="0" distB="0" distL="0" distR="0" simplePos="0" relativeHeight="251659264" behindDoc="0" locked="0" layoutInCell="1" allowOverlap="1">
            <wp:simplePos x="0" y="0"/>
            <wp:positionH relativeFrom="page">
              <wp:posOffset>3030855</wp:posOffset>
            </wp:positionH>
            <wp:positionV relativeFrom="paragraph">
              <wp:posOffset>175895</wp:posOffset>
            </wp:positionV>
            <wp:extent cx="1727835" cy="1875790"/>
            <wp:effectExtent l="0" t="0" r="0" b="0"/>
            <wp:wrapTopAndBottom/>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6" cstate="print"/>
                    <a:srcRect/>
                    <a:stretch>
                      <a:fillRect/>
                    </a:stretch>
                  </pic:blipFill>
                  <pic:spPr>
                    <a:xfrm>
                      <a:off x="0" y="0"/>
                      <a:ext cx="1727739" cy="1875567"/>
                    </a:xfrm>
                    <a:prstGeom prst="rect">
                      <a:avLst/>
                    </a:prstGeom>
                  </pic:spPr>
                </pic:pic>
              </a:graphicData>
            </a:graphic>
          </wp:anchor>
        </w:drawing>
      </w:r>
    </w:p>
    <w:p>
      <w:pPr>
        <w:pStyle w:val="7"/>
        <w:spacing w:before="9"/>
        <w:rPr>
          <w:sz w:val="35"/>
        </w:rPr>
      </w:pPr>
    </w:p>
    <w:p>
      <w:pPr>
        <w:pStyle w:val="2"/>
        <w:spacing w:before="0" w:line="376" w:lineRule="auto"/>
        <w:ind w:left="816" w:right="1018"/>
      </w:pPr>
      <w:r>
        <w:t>DEPARTMENT OF COMPUTER SCIENCE AND ENGINEERING SCHOOL OF COMPUTING</w:t>
      </w:r>
    </w:p>
    <w:p>
      <w:pPr>
        <w:spacing w:before="4" w:line="376" w:lineRule="auto"/>
        <w:ind w:left="816" w:right="1017"/>
        <w:jc w:val="center"/>
        <w:rPr>
          <w:b/>
          <w:sz w:val="28"/>
        </w:rPr>
      </w:pPr>
      <w:r>
        <w:rPr>
          <w:b/>
          <w:sz w:val="28"/>
        </w:rPr>
        <w:t>SATHYABAMA INSTITUTE OF SCIENCE AND TECHNOLOGY JEPPIAAR NAGAR, RAJIV GANDHI SALAI,</w:t>
      </w:r>
    </w:p>
    <w:p>
      <w:pPr>
        <w:spacing w:before="5"/>
        <w:ind w:left="1689" w:right="1890"/>
        <w:jc w:val="center"/>
        <w:rPr>
          <w:b/>
          <w:sz w:val="28"/>
        </w:rPr>
      </w:pPr>
      <w:r>
        <w:rPr>
          <w:b/>
          <w:sz w:val="28"/>
        </w:rPr>
        <w:t>CHENNAI – 600119, TAMILNADU</w:t>
      </w:r>
    </w:p>
    <w:p>
      <w:pPr>
        <w:pStyle w:val="7"/>
        <w:rPr>
          <w:b/>
          <w:sz w:val="30"/>
        </w:rPr>
      </w:pPr>
    </w:p>
    <w:p>
      <w:pPr>
        <w:pStyle w:val="7"/>
        <w:rPr>
          <w:b/>
          <w:sz w:val="26"/>
        </w:rPr>
      </w:pPr>
    </w:p>
    <w:p>
      <w:pPr>
        <w:jc w:val="center"/>
        <w:rPr>
          <w:b/>
        </w:rPr>
        <w:sectPr>
          <w:footerReference r:id="rId3" w:type="default"/>
          <w:type w:val="continuous"/>
          <w:pgSz w:w="12240" w:h="15840"/>
          <w:pgMar w:top="1360" w:right="940" w:bottom="1120" w:left="1140" w:header="720" w:footer="934" w:gutter="0"/>
          <w:pgNumType w:start="1"/>
          <w:cols w:space="720" w:num="1"/>
        </w:sectPr>
      </w:pPr>
      <w:r>
        <w:rPr>
          <w:b/>
        </w:rPr>
        <w:t>NOVEMBER - 2021</w:t>
      </w:r>
    </w:p>
    <w:p>
      <w:pPr>
        <w:pStyle w:val="13"/>
      </w:pPr>
      <w:r>
        <w:rPr>
          <w:lang w:val="en-IN" w:eastAsia="en-IN"/>
        </w:rPr>
        <w:drawing>
          <wp:anchor distT="0" distB="0" distL="0" distR="0" simplePos="0" relativeHeight="251659264" behindDoc="0" locked="0" layoutInCell="1" allowOverlap="1">
            <wp:simplePos x="0" y="0"/>
            <wp:positionH relativeFrom="page">
              <wp:posOffset>808990</wp:posOffset>
            </wp:positionH>
            <wp:positionV relativeFrom="paragraph">
              <wp:posOffset>-1905</wp:posOffset>
            </wp:positionV>
            <wp:extent cx="791210" cy="969645"/>
            <wp:effectExtent l="0" t="0" r="0" b="0"/>
            <wp:wrapNone/>
            <wp:docPr id="1027" name="image2.jpeg" descr="E:\Picture1.png"/>
            <wp:cNvGraphicFramePr/>
            <a:graphic xmlns:a="http://schemas.openxmlformats.org/drawingml/2006/main">
              <a:graphicData uri="http://schemas.openxmlformats.org/drawingml/2006/picture">
                <pic:pic xmlns:pic="http://schemas.openxmlformats.org/drawingml/2006/picture">
                  <pic:nvPicPr>
                    <pic:cNvPr id="1027" name="image2.jpeg" descr="E:\Picture1.png"/>
                    <pic:cNvPicPr/>
                  </pic:nvPicPr>
                  <pic:blipFill>
                    <a:blip r:embed="rId7" cstate="print"/>
                    <a:srcRect/>
                    <a:stretch>
                      <a:fillRect/>
                    </a:stretch>
                  </pic:blipFill>
                  <pic:spPr>
                    <a:xfrm>
                      <a:off x="0" y="0"/>
                      <a:ext cx="791210" cy="969645"/>
                    </a:xfrm>
                    <a:prstGeom prst="rect">
                      <a:avLst/>
                    </a:prstGeom>
                  </pic:spPr>
                </pic:pic>
              </a:graphicData>
            </a:graphic>
          </wp:anchor>
        </w:drawing>
      </w:r>
      <w:r>
        <w:rPr>
          <w:lang w:val="en-IN" w:eastAsia="en-IN"/>
        </w:rPr>
        <w:drawing>
          <wp:anchor distT="0" distB="0" distL="0" distR="0" simplePos="0" relativeHeight="251659264" behindDoc="0" locked="0" layoutInCell="1" allowOverlap="1">
            <wp:simplePos x="0" y="0"/>
            <wp:positionH relativeFrom="page">
              <wp:posOffset>6024245</wp:posOffset>
            </wp:positionH>
            <wp:positionV relativeFrom="paragraph">
              <wp:posOffset>-1905</wp:posOffset>
            </wp:positionV>
            <wp:extent cx="1082040" cy="929640"/>
            <wp:effectExtent l="0" t="0" r="0" b="0"/>
            <wp:wrapNone/>
            <wp:docPr id="1028" name="image3.png"/>
            <wp:cNvGraphicFramePr/>
            <a:graphic xmlns:a="http://schemas.openxmlformats.org/drawingml/2006/main">
              <a:graphicData uri="http://schemas.openxmlformats.org/drawingml/2006/picture">
                <pic:pic xmlns:pic="http://schemas.openxmlformats.org/drawingml/2006/picture">
                  <pic:nvPicPr>
                    <pic:cNvPr id="1028" name="image3.png"/>
                    <pic:cNvPicPr/>
                  </pic:nvPicPr>
                  <pic:blipFill>
                    <a:blip r:embed="rId8" cstate="print"/>
                    <a:srcRect/>
                    <a:stretch>
                      <a:fillRect/>
                    </a:stretch>
                  </pic:blipFill>
                  <pic:spPr>
                    <a:xfrm>
                      <a:off x="0" y="0"/>
                      <a:ext cx="1082039" cy="929640"/>
                    </a:xfrm>
                    <a:prstGeom prst="rect">
                      <a:avLst/>
                    </a:prstGeom>
                  </pic:spPr>
                </pic:pic>
              </a:graphicData>
            </a:graphic>
          </wp:anchor>
        </w:drawing>
      </w:r>
      <w:r>
        <w:t>SATHYABAMA</w:t>
      </w:r>
    </w:p>
    <w:p>
      <w:pPr>
        <w:spacing w:line="228" w:lineRule="exact"/>
        <w:ind w:left="1689" w:right="1888"/>
        <w:jc w:val="center"/>
        <w:rPr>
          <w:b/>
          <w:sz w:val="20"/>
        </w:rPr>
      </w:pPr>
      <w:r>
        <w:rPr>
          <w:b/>
          <w:sz w:val="20"/>
        </w:rPr>
        <w:t>INSTITUTE OF SCIENCE AND TECHNOLOGY</w:t>
      </w:r>
    </w:p>
    <w:p>
      <w:pPr>
        <w:spacing w:before="8" w:line="255" w:lineRule="exact"/>
        <w:ind w:left="1621" w:right="1890"/>
        <w:jc w:val="center"/>
        <w:rPr>
          <w:rFonts w:ascii="Caladea"/>
          <w:b/>
        </w:rPr>
      </w:pPr>
      <w:r>
        <w:rPr>
          <w:rFonts w:ascii="Caladea"/>
          <w:b/>
          <w:color w:val="4F81BC"/>
        </w:rPr>
        <w:t>(DEEMED TO BE UNIVERSITY)</w:t>
      </w:r>
    </w:p>
    <w:p>
      <w:pPr>
        <w:pStyle w:val="3"/>
        <w:spacing w:line="273" w:lineRule="exact"/>
        <w:ind w:left="1614" w:right="1890"/>
        <w:jc w:val="center"/>
      </w:pPr>
      <w:r>
        <w:t>Accredited with Grade “A” by NAAC</w:t>
      </w:r>
    </w:p>
    <w:p>
      <w:pPr>
        <w:spacing w:before="38"/>
        <w:ind w:left="2698"/>
        <w:rPr>
          <w:b/>
          <w:sz w:val="20"/>
        </w:rPr>
      </w:pPr>
      <w:r>
        <w:rPr>
          <w:b/>
          <w:sz w:val="20"/>
        </w:rPr>
        <w:t>(Established under Section 3 of UGC Act, 1956)</w:t>
      </w:r>
    </w:p>
    <w:p>
      <w:pPr>
        <w:spacing w:before="8" w:line="252" w:lineRule="exact"/>
        <w:ind w:left="1619" w:right="1890"/>
        <w:jc w:val="center"/>
        <w:rPr>
          <w:b/>
        </w:rPr>
      </w:pPr>
      <w:r>
        <w:rPr>
          <w:b/>
        </w:rPr>
        <w:t>JEPPIAAR NAGAR, RAJIV GANDHI SALAI, CHENNAI– 600119</w:t>
      </w:r>
    </w:p>
    <w:p>
      <w:pPr>
        <w:spacing w:line="229" w:lineRule="exact"/>
        <w:ind w:left="1689" w:right="1832"/>
        <w:jc w:val="center"/>
        <w:rPr>
          <w:b/>
          <w:sz w:val="20"/>
        </w:rPr>
      </w:pPr>
      <w:r>
        <w:fldChar w:fldCharType="begin"/>
      </w:r>
      <w:r>
        <w:instrText xml:space="preserve"> HYPERLINK "http://www.sathyabamauniversity.ac.in/" </w:instrText>
      </w:r>
      <w:r>
        <w:fldChar w:fldCharType="separate"/>
      </w:r>
      <w:r>
        <w:rPr>
          <w:b/>
          <w:sz w:val="20"/>
        </w:rPr>
        <w:t>www.sathyabamauniversity.ac.in</w:t>
      </w:r>
      <w:r>
        <w:fldChar w:fldCharType="end"/>
      </w:r>
    </w:p>
    <w:p>
      <w:pPr>
        <w:pStyle w:val="7"/>
        <w:spacing w:before="9"/>
        <w:rPr>
          <w:b/>
          <w:sz w:val="21"/>
        </w:rPr>
      </w:pPr>
      <w:r>
        <w:rPr>
          <w:lang w:val="en-IN" w:eastAsia="en-IN"/>
        </w:rPr>
        <mc:AlternateContent>
          <mc:Choice Requires="wps">
            <w:drawing>
              <wp:anchor distT="0" distB="0" distL="0" distR="0" simplePos="0" relativeHeight="251659264" behindDoc="1" locked="0" layoutInCell="1" allowOverlap="1">
                <wp:simplePos x="0" y="0"/>
                <wp:positionH relativeFrom="page">
                  <wp:posOffset>1079500</wp:posOffset>
                </wp:positionH>
                <wp:positionV relativeFrom="paragraph">
                  <wp:posOffset>191770</wp:posOffset>
                </wp:positionV>
                <wp:extent cx="5502275" cy="1270"/>
                <wp:effectExtent l="0" t="0" r="22225" b="17780"/>
                <wp:wrapTopAndBottom/>
                <wp:docPr id="1029" name="Freeform 7"/>
                <wp:cNvGraphicFramePr/>
                <a:graphic xmlns:a="http://schemas.openxmlformats.org/drawingml/2006/main">
                  <a:graphicData uri="http://schemas.microsoft.com/office/word/2010/wordprocessingShape">
                    <wps:wsp>
                      <wps:cNvSpPr/>
                      <wps:spPr>
                        <a:xfrm>
                          <a:off x="0" y="0"/>
                          <a:ext cx="5502275" cy="1270"/>
                        </a:xfrm>
                        <a:custGeom>
                          <a:avLst/>
                          <a:gdLst/>
                          <a:ahLst/>
                          <a:cxnLst/>
                          <a:rect l="l" t="t" r="r" b="b"/>
                          <a:pathLst>
                            <a:path w="8665" h="1270">
                              <a:moveTo>
                                <a:pt x="0" y="0"/>
                              </a:moveTo>
                              <a:lnTo>
                                <a:pt x="8665" y="0"/>
                              </a:lnTo>
                            </a:path>
                          </a:pathLst>
                        </a:custGeom>
                        <a:ln w="14199" cap="flat" cmpd="sng">
                          <a:solidFill>
                            <a:srgbClr val="000000"/>
                          </a:solidFill>
                          <a:prstDash val="solid"/>
                          <a:round/>
                          <a:headEnd type="none" w="med" len="med"/>
                          <a:tailEnd type="none" w="med" len="med"/>
                        </a:ln>
                      </wps:spPr>
                      <wps:bodyPr/>
                    </wps:wsp>
                  </a:graphicData>
                </a:graphic>
              </wp:anchor>
            </w:drawing>
          </mc:Choice>
          <mc:Fallback>
            <w:pict>
              <v:shape id="Freeform 7" o:spid="_x0000_s1026" o:spt="100" style="position:absolute;left:0pt;margin-left:85pt;margin-top:15.1pt;height:0.1pt;width:433.25pt;mso-position-horizontal-relative:page;mso-wrap-distance-bottom:0pt;mso-wrap-distance-top:0pt;z-index:-251657216;mso-width-relative:page;mso-height-relative:page;" filled="f" stroked="t" coordsize="8665,1270" o:gfxdata="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bRVedgAAAAKAQAADwAAAAAAAAABACAAAAAiAAAAZHJzL2Rvd25yZXYueG1sUEsBAhQAFAAAAAgA&#10;h07iQGUtZ6AlAgAAnwQAAA4AAAAAAAAAAQAgAAAAJwEAAGRycy9lMm9Eb2MueG1sUEsFBgAAAAAG&#10;AAYAWQEAAL4FAAAAAA==&#10;" path="m0,0l8665,0e">
                <v:fill on="f" focussize="0,0"/>
                <v:stroke weight="1.11803149606299pt" color="#000000" joinstyle="round"/>
                <v:imagedata o:title=""/>
                <o:lock v:ext="edit" aspectratio="f"/>
                <w10:wrap type="topAndBottom"/>
              </v:shape>
            </w:pict>
          </mc:Fallback>
        </mc:AlternateContent>
      </w:r>
    </w:p>
    <w:p>
      <w:pPr>
        <w:pStyle w:val="7"/>
        <w:rPr>
          <w:b/>
          <w:sz w:val="22"/>
        </w:rPr>
      </w:pPr>
    </w:p>
    <w:p>
      <w:pPr>
        <w:spacing w:before="154"/>
        <w:ind w:left="1689" w:right="1890"/>
        <w:jc w:val="center"/>
        <w:rPr>
          <w:b/>
        </w:rPr>
      </w:pPr>
      <w:r>
        <w:rPr>
          <w:b/>
        </w:rPr>
        <w:t>DEPARTEMENT OF COMPUTER SCIENCE AND ENGINEERING</w:t>
      </w:r>
    </w:p>
    <w:p>
      <w:pPr>
        <w:spacing w:before="180"/>
        <w:ind w:left="3183"/>
        <w:rPr>
          <w:b/>
          <w:sz w:val="24"/>
        </w:rPr>
      </w:pPr>
      <w:r>
        <w:rPr>
          <w:b/>
          <w:sz w:val="24"/>
          <w:u w:val="thick"/>
        </w:rPr>
        <w:t>BONAFIDE CERTIFICATE</w:t>
      </w:r>
    </w:p>
    <w:p>
      <w:pPr>
        <w:pStyle w:val="7"/>
        <w:rPr>
          <w:b/>
          <w:sz w:val="20"/>
        </w:rPr>
      </w:pPr>
    </w:p>
    <w:p>
      <w:pPr>
        <w:pStyle w:val="7"/>
        <w:spacing w:before="10"/>
        <w:rPr>
          <w:b/>
          <w:sz w:val="26"/>
        </w:rPr>
      </w:pPr>
    </w:p>
    <w:p>
      <w:pPr>
        <w:spacing w:before="92" w:line="360" w:lineRule="auto"/>
        <w:ind w:left="300" w:right="1510"/>
        <w:jc w:val="both"/>
      </w:pPr>
      <w:r>
        <w:rPr>
          <w:sz w:val="24"/>
        </w:rPr>
        <w:t xml:space="preserve">This is to certify that this Project Report is the bonafide work </w:t>
      </w:r>
      <w:r>
        <w:rPr>
          <w:sz w:val="24"/>
          <w:lang w:val="en-US"/>
        </w:rPr>
        <w:t xml:space="preserve">of </w:t>
      </w:r>
      <w:r>
        <w:rPr>
          <w:rFonts w:hint="default"/>
          <w:b/>
          <w:bCs/>
          <w:sz w:val="24"/>
          <w:lang w:val="en-US"/>
        </w:rPr>
        <w:t>Rajeev Nayan</w:t>
      </w:r>
      <w:r>
        <w:rPr>
          <w:b/>
          <w:sz w:val="24"/>
        </w:rPr>
        <w:t xml:space="preserve">   </w:t>
      </w:r>
      <w:r>
        <w:rPr>
          <w:b/>
          <w:w w:val="99"/>
          <w:sz w:val="24"/>
        </w:rPr>
        <w:t>(391</w:t>
      </w:r>
      <w:r>
        <w:rPr>
          <w:b/>
          <w:w w:val="99"/>
          <w:sz w:val="24"/>
          <w:lang w:val="en-US"/>
        </w:rPr>
        <w:t>10</w:t>
      </w:r>
      <w:r>
        <w:rPr>
          <w:rFonts w:hint="default"/>
          <w:b/>
          <w:w w:val="99"/>
          <w:sz w:val="24"/>
          <w:lang w:val="en-US"/>
        </w:rPr>
        <w:t>828</w:t>
      </w:r>
      <w:r>
        <w:rPr>
          <w:b/>
          <w:w w:val="99"/>
          <w:sz w:val="24"/>
        </w:rPr>
        <w:t xml:space="preserve">) </w:t>
      </w:r>
      <w:r>
        <w:rPr>
          <w:spacing w:val="-3"/>
          <w:w w:val="99"/>
          <w:sz w:val="24"/>
        </w:rPr>
        <w:t>w</w:t>
      </w:r>
      <w:r>
        <w:rPr>
          <w:w w:val="99"/>
          <w:sz w:val="24"/>
        </w:rPr>
        <w:t>ho car</w:t>
      </w:r>
      <w:r>
        <w:rPr>
          <w:spacing w:val="-2"/>
          <w:w w:val="99"/>
          <w:sz w:val="24"/>
        </w:rPr>
        <w:t>r</w:t>
      </w:r>
      <w:r>
        <w:rPr>
          <w:spacing w:val="-1"/>
          <w:w w:val="99"/>
          <w:sz w:val="24"/>
        </w:rPr>
        <w:t>ie</w:t>
      </w:r>
      <w:r>
        <w:rPr>
          <w:w w:val="99"/>
          <w:sz w:val="24"/>
        </w:rPr>
        <w:t xml:space="preserve">d </w:t>
      </w:r>
      <w:r>
        <w:rPr>
          <w:spacing w:val="-2"/>
          <w:w w:val="99"/>
          <w:sz w:val="24"/>
        </w:rPr>
        <w:t>o</w:t>
      </w:r>
      <w:r>
        <w:rPr>
          <w:w w:val="99"/>
          <w:sz w:val="24"/>
        </w:rPr>
        <w:t>ut t</w:t>
      </w:r>
      <w:r>
        <w:rPr>
          <w:spacing w:val="-1"/>
          <w:w w:val="99"/>
          <w:sz w:val="24"/>
        </w:rPr>
        <w:t>h</w:t>
      </w:r>
      <w:r>
        <w:rPr>
          <w:w w:val="99"/>
          <w:sz w:val="24"/>
        </w:rPr>
        <w:t>e project enti</w:t>
      </w:r>
      <w:r>
        <w:rPr>
          <w:spacing w:val="-2"/>
          <w:w w:val="99"/>
          <w:sz w:val="24"/>
        </w:rPr>
        <w:t>t</w:t>
      </w:r>
      <w:r>
        <w:rPr>
          <w:spacing w:val="-1"/>
          <w:w w:val="99"/>
          <w:sz w:val="24"/>
        </w:rPr>
        <w:t>le</w:t>
      </w:r>
      <w:r>
        <w:rPr>
          <w:w w:val="99"/>
          <w:sz w:val="24"/>
        </w:rPr>
        <w:t xml:space="preserve">d </w:t>
      </w:r>
      <w:r>
        <w:rPr>
          <w:b/>
          <w:bCs/>
          <w:w w:val="99"/>
          <w:sz w:val="28"/>
          <w:szCs w:val="24"/>
        </w:rPr>
        <w:t>“</w:t>
      </w:r>
      <w:r>
        <w:rPr>
          <w:rFonts w:hint="default"/>
          <w:b/>
          <w:bCs/>
          <w:w w:val="99"/>
          <w:sz w:val="28"/>
          <w:szCs w:val="24"/>
          <w:lang w:val="en-US"/>
        </w:rPr>
        <w:t>Pneumonia detection using X-ray images”</w:t>
      </w:r>
      <w:r>
        <w:rPr>
          <w:b/>
          <w:spacing w:val="1"/>
          <w:sz w:val="24"/>
        </w:rPr>
        <w:t xml:space="preserve"> </w:t>
      </w:r>
      <w:r>
        <w:rPr>
          <w:w w:val="99"/>
          <w:sz w:val="24"/>
        </w:rPr>
        <w:t>u</w:t>
      </w:r>
      <w:r>
        <w:rPr>
          <w:spacing w:val="1"/>
          <w:w w:val="99"/>
          <w:sz w:val="24"/>
        </w:rPr>
        <w:t>n</w:t>
      </w:r>
      <w:r>
        <w:rPr>
          <w:w w:val="99"/>
          <w:sz w:val="24"/>
        </w:rPr>
        <w:t xml:space="preserve">der </w:t>
      </w:r>
      <w:r>
        <w:rPr>
          <w:spacing w:val="1"/>
          <w:w w:val="99"/>
          <w:sz w:val="24"/>
        </w:rPr>
        <w:t>m</w:t>
      </w:r>
      <w:r>
        <w:rPr>
          <w:w w:val="99"/>
          <w:sz w:val="24"/>
        </w:rPr>
        <w:t>y s</w:t>
      </w:r>
      <w:r>
        <w:rPr>
          <w:spacing w:val="1"/>
          <w:w w:val="99"/>
          <w:sz w:val="24"/>
        </w:rPr>
        <w:t>u</w:t>
      </w:r>
      <w:r>
        <w:rPr>
          <w:spacing w:val="-2"/>
          <w:w w:val="99"/>
          <w:sz w:val="24"/>
        </w:rPr>
        <w:t>p</w:t>
      </w:r>
      <w:r>
        <w:rPr>
          <w:w w:val="99"/>
          <w:sz w:val="24"/>
        </w:rPr>
        <w:t>er</w:t>
      </w:r>
      <w:r>
        <w:rPr>
          <w:spacing w:val="-4"/>
          <w:w w:val="99"/>
          <w:sz w:val="24"/>
        </w:rPr>
        <w:t>v</w:t>
      </w:r>
      <w:r>
        <w:rPr>
          <w:w w:val="99"/>
          <w:sz w:val="24"/>
        </w:rPr>
        <w:t>is</w:t>
      </w:r>
      <w:r>
        <w:rPr>
          <w:spacing w:val="-1"/>
          <w:w w:val="99"/>
          <w:sz w:val="24"/>
        </w:rPr>
        <w:t>i</w:t>
      </w:r>
      <w:r>
        <w:rPr>
          <w:w w:val="99"/>
          <w:sz w:val="24"/>
        </w:rPr>
        <w:t xml:space="preserve">on </w:t>
      </w:r>
      <w:r>
        <w:rPr>
          <w:spacing w:val="3"/>
          <w:sz w:val="24"/>
        </w:rPr>
        <w:t>f</w:t>
      </w:r>
      <w:r>
        <w:rPr>
          <w:w w:val="99"/>
          <w:sz w:val="24"/>
        </w:rPr>
        <w:t>r</w:t>
      </w:r>
      <w:r>
        <w:rPr>
          <w:spacing w:val="-3"/>
          <w:w w:val="99"/>
          <w:sz w:val="24"/>
        </w:rPr>
        <w:t>o</w:t>
      </w:r>
      <w:r>
        <w:rPr>
          <w:w w:val="99"/>
          <w:sz w:val="24"/>
        </w:rPr>
        <w:t xml:space="preserve">m </w:t>
      </w:r>
      <w:r>
        <w:rPr>
          <w:spacing w:val="-2"/>
          <w:w w:val="99"/>
          <w:sz w:val="24"/>
        </w:rPr>
        <w:t>August</w:t>
      </w:r>
      <w:r>
        <w:rPr>
          <w:w w:val="99"/>
          <w:sz w:val="24"/>
        </w:rPr>
        <w:t xml:space="preserve"> 20</w:t>
      </w:r>
      <w:r>
        <w:rPr>
          <w:spacing w:val="-2"/>
          <w:w w:val="99"/>
          <w:sz w:val="24"/>
        </w:rPr>
        <w:t>2</w:t>
      </w:r>
      <w:r>
        <w:rPr>
          <w:w w:val="99"/>
          <w:sz w:val="24"/>
        </w:rPr>
        <w:t>1</w:t>
      </w:r>
      <w:r>
        <w:rPr>
          <w:sz w:val="24"/>
        </w:rPr>
        <w:t xml:space="preserve"> t</w:t>
      </w:r>
      <w:r>
        <w:rPr>
          <w:w w:val="99"/>
          <w:sz w:val="24"/>
        </w:rPr>
        <w:t xml:space="preserve">o October </w:t>
      </w:r>
      <w:r>
        <w:rPr>
          <w:spacing w:val="-2"/>
          <w:w w:val="99"/>
          <w:sz w:val="24"/>
        </w:rPr>
        <w:t>2</w:t>
      </w:r>
      <w:r>
        <w:rPr>
          <w:w w:val="99"/>
          <w:sz w:val="24"/>
        </w:rPr>
        <w:t>02</w:t>
      </w:r>
      <w:r>
        <w:rPr>
          <w:spacing w:val="-1"/>
          <w:w w:val="99"/>
          <w:sz w:val="24"/>
        </w:rPr>
        <w:t>1</w:t>
      </w:r>
      <w:r>
        <w:t>.</w:t>
      </w:r>
    </w:p>
    <w:p>
      <w:pPr>
        <w:pStyle w:val="7"/>
        <w:rPr>
          <w:sz w:val="26"/>
        </w:rPr>
      </w:pPr>
    </w:p>
    <w:p>
      <w:pPr>
        <w:pStyle w:val="7"/>
        <w:rPr>
          <w:sz w:val="26"/>
        </w:rPr>
      </w:pPr>
    </w:p>
    <w:p>
      <w:pPr>
        <w:pStyle w:val="7"/>
        <w:spacing w:before="11"/>
        <w:rPr>
          <w:sz w:val="25"/>
        </w:rPr>
      </w:pPr>
    </w:p>
    <w:p>
      <w:pPr>
        <w:spacing w:line="511" w:lineRule="auto"/>
        <w:ind w:right="790"/>
        <w:rPr>
          <w:b/>
          <w:sz w:val="23"/>
        </w:rPr>
      </w:pPr>
      <w:r>
        <w:rPr>
          <w:b/>
          <w:sz w:val="23"/>
        </w:rPr>
        <w:t xml:space="preserve">                                                       INTERNAL GUIDE: </w:t>
      </w:r>
    </w:p>
    <w:p>
      <w:pPr>
        <w:spacing w:line="511" w:lineRule="auto"/>
        <w:ind w:left="2989" w:right="790" w:firstLine="0" w:firstLineChars="0"/>
        <w:rPr>
          <w:rFonts w:hint="default"/>
          <w:b/>
          <w:sz w:val="23"/>
          <w:lang w:val="en-US"/>
        </w:rPr>
      </w:pPr>
      <w:r>
        <w:rPr>
          <w:b/>
          <w:sz w:val="23"/>
        </w:rPr>
        <w:t>Name: Dr.</w:t>
      </w:r>
      <w:r>
        <w:rPr>
          <w:rFonts w:hint="default"/>
          <w:b/>
          <w:sz w:val="23"/>
          <w:lang w:val="en-US"/>
        </w:rPr>
        <w:t xml:space="preserve"> S.L. Jany Shabu</w:t>
      </w:r>
    </w:p>
    <w:p>
      <w:pPr>
        <w:pStyle w:val="7"/>
        <w:rPr>
          <w:b/>
          <w:sz w:val="26"/>
        </w:rPr>
      </w:pPr>
    </w:p>
    <w:p>
      <w:pPr>
        <w:pStyle w:val="7"/>
        <w:rPr>
          <w:b/>
          <w:sz w:val="26"/>
        </w:rPr>
      </w:pPr>
    </w:p>
    <w:p>
      <w:pPr>
        <w:spacing w:before="162" w:line="264" w:lineRule="exact"/>
        <w:ind w:left="2880" w:leftChars="0" w:firstLine="575" w:firstLineChars="250"/>
        <w:rPr>
          <w:b/>
          <w:sz w:val="23"/>
        </w:rPr>
      </w:pPr>
      <w:r>
        <w:rPr>
          <w:b/>
          <w:sz w:val="23"/>
        </w:rPr>
        <w:t>HEAD OF DEPARTMENT</w:t>
      </w:r>
    </w:p>
    <w:p>
      <w:pPr>
        <w:spacing w:before="162" w:line="264" w:lineRule="exact"/>
        <w:ind w:firstLine="3001" w:firstLineChars="1250"/>
        <w:rPr>
          <w:b/>
          <w:sz w:val="24"/>
          <w:szCs w:val="24"/>
        </w:rPr>
      </w:pPr>
      <w:r>
        <w:rPr>
          <w:b/>
          <w:sz w:val="24"/>
          <w:szCs w:val="24"/>
        </w:rPr>
        <w:t>Dr. L. LAKSHMANAN M.E., Ph.D.,</w:t>
      </w:r>
    </w:p>
    <w:p>
      <w:pPr>
        <w:pStyle w:val="7"/>
        <w:ind w:firstLine="3001" w:firstLineChars="1250"/>
        <w:rPr>
          <w:b/>
          <w:sz w:val="20"/>
        </w:rPr>
      </w:pPr>
      <w:r>
        <w:rPr>
          <w:b/>
        </w:rPr>
        <w:t>Dr.S.VIGNESHWARI, M.E., Ph.D.,</w:t>
      </w:r>
    </w:p>
    <w:p>
      <w:pPr>
        <w:pStyle w:val="7"/>
        <w:ind w:firstLine="720" w:firstLineChars="0"/>
        <w:rPr>
          <w:b/>
          <w:sz w:val="20"/>
        </w:rPr>
      </w:pPr>
    </w:p>
    <w:p>
      <w:pPr>
        <w:pStyle w:val="7"/>
        <w:ind w:firstLine="720" w:firstLineChars="0"/>
        <w:rPr>
          <w:b/>
          <w:sz w:val="20"/>
        </w:rPr>
      </w:pPr>
    </w:p>
    <w:p>
      <w:pPr>
        <w:pStyle w:val="7"/>
        <w:rPr>
          <w:b/>
          <w:sz w:val="20"/>
        </w:rPr>
      </w:pPr>
    </w:p>
    <w:p>
      <w:pPr>
        <w:pStyle w:val="7"/>
        <w:spacing w:before="9"/>
        <w:rPr>
          <w:b/>
          <w:sz w:val="17"/>
        </w:rPr>
      </w:pPr>
      <w:r>
        <w:rPr>
          <w:lang w:val="en-IN" w:eastAsia="en-IN"/>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ragraph">
                  <wp:posOffset>154940</wp:posOffset>
                </wp:positionV>
                <wp:extent cx="5981065" cy="6350"/>
                <wp:effectExtent l="0" t="0" r="0" b="0"/>
                <wp:wrapTopAndBottom/>
                <wp:docPr id="1030" name="Rectangle 6"/>
                <wp:cNvGraphicFramePr/>
                <a:graphic xmlns:a="http://schemas.openxmlformats.org/drawingml/2006/main">
                  <a:graphicData uri="http://schemas.microsoft.com/office/word/2010/wordprocessingShape">
                    <wps:wsp>
                      <wps:cNvSpPr/>
                      <wps:spPr>
                        <a:xfrm>
                          <a:off x="0" y="0"/>
                          <a:ext cx="5981064" cy="6350"/>
                        </a:xfrm>
                        <a:prstGeom prst="rect">
                          <a:avLst/>
                        </a:prstGeom>
                        <a:solidFill>
                          <a:srgbClr val="000000"/>
                        </a:solidFill>
                        <a:ln>
                          <a:noFill/>
                        </a:ln>
                      </wps:spPr>
                      <wps:bodyPr/>
                    </wps:wsp>
                  </a:graphicData>
                </a:graphic>
              </wp:anchor>
            </w:drawing>
          </mc:Choice>
          <mc:Fallback>
            <w:pict>
              <v:rect id="Rectangle 6" o:spid="_x0000_s1026" o:spt="1" style="position:absolute;left:0pt;margin-left:70.6pt;margin-top:12.2pt;height:0.5pt;width:470.95pt;mso-position-horizontal-relative:page;mso-wrap-distance-bottom:0pt;mso-wrap-distance-top:0pt;z-index:-251657216;mso-width-relative:page;mso-height-relative:page;" fillcolor="#000000" filled="t" stroked="f" coordsize="21600,21600" o:gfxdata="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gNSMK2AAAAAoBAAAPAAAAAAAA&#10;AAEAIAAAACIAAABkcnMvZG93bnJldi54bWxQSwECFAAUAAAACACHTuJANX+JCKABAABXAwAADgAA&#10;AAAAAAABACAAAAAnAQAAZHJzL2Uyb0RvYy54bWxQSwUGAAAAAAYABgBZAQAAOQUAAAAA&#10;">
                <v:fill on="t" focussize="0,0"/>
                <v:stroke on="f"/>
                <v:imagedata o:title=""/>
                <o:lock v:ext="edit" aspectratio="f"/>
                <w10:wrap type="topAndBottom"/>
              </v:rect>
            </w:pict>
          </mc:Fallback>
        </mc:AlternateContent>
      </w:r>
    </w:p>
    <w:p>
      <w:pPr>
        <w:pStyle w:val="7"/>
        <w:rPr>
          <w:rFonts w:hint="default"/>
          <w:b/>
          <w:sz w:val="20"/>
          <w:lang w:val="en-US"/>
        </w:rPr>
      </w:pPr>
      <w:r>
        <w:rPr>
          <w:rFonts w:hint="default"/>
          <w:b/>
          <w:sz w:val="20"/>
          <w:lang w:val="en-US"/>
        </w:rPr>
        <w:tab/>
      </w:r>
    </w:p>
    <w:p>
      <w:pPr>
        <w:pStyle w:val="7"/>
        <w:spacing w:before="5"/>
        <w:rPr>
          <w:b/>
          <w:sz w:val="20"/>
        </w:rPr>
      </w:pPr>
    </w:p>
    <w:p>
      <w:pPr>
        <w:tabs>
          <w:tab w:val="left" w:pos="8395"/>
        </w:tabs>
        <w:spacing w:before="94"/>
        <w:ind w:left="300"/>
        <w:rPr>
          <w:b/>
        </w:rPr>
      </w:pPr>
      <w:r>
        <w:rPr>
          <w:b/>
        </w:rPr>
        <w:t>Submitted for Viva Voice Examination held on</w:t>
      </w:r>
      <w:r>
        <w:rPr>
          <w:b/>
          <w:u w:val="single"/>
        </w:rPr>
        <w:tab/>
      </w:r>
    </w:p>
    <w:p>
      <w:pPr>
        <w:pStyle w:val="7"/>
        <w:rPr>
          <w:b/>
        </w:rPr>
      </w:pPr>
    </w:p>
    <w:p>
      <w:pPr>
        <w:pStyle w:val="7"/>
        <w:rPr>
          <w:b/>
        </w:rPr>
      </w:pPr>
    </w:p>
    <w:p>
      <w:pPr>
        <w:pStyle w:val="7"/>
        <w:rPr>
          <w:b/>
        </w:rPr>
      </w:pPr>
    </w:p>
    <w:p>
      <w:pPr>
        <w:pStyle w:val="7"/>
        <w:spacing w:before="1"/>
        <w:rPr>
          <w:b/>
          <w:sz w:val="19"/>
        </w:rPr>
      </w:pPr>
    </w:p>
    <w:p>
      <w:pPr>
        <w:tabs>
          <w:tab w:val="left" w:pos="7098"/>
        </w:tabs>
        <w:ind w:left="300"/>
        <w:rPr>
          <w:b/>
        </w:rPr>
      </w:pPr>
      <w:r>
        <w:rPr>
          <w:b/>
        </w:rPr>
        <w:t>Internal Examiner</w:t>
      </w:r>
      <w:r>
        <w:rPr>
          <w:b/>
        </w:rPr>
        <w:tab/>
      </w:r>
      <w:r>
        <w:rPr>
          <w:b/>
        </w:rPr>
        <w:t>External Examiner</w:t>
      </w:r>
    </w:p>
    <w:p>
      <w:pPr>
        <w:sectPr>
          <w:pgSz w:w="12240" w:h="15840"/>
          <w:pgMar w:top="1340" w:right="940" w:bottom="1200" w:left="1140" w:header="0" w:footer="934" w:gutter="0"/>
          <w:cols w:space="720" w:num="1"/>
        </w:sectPr>
      </w:pPr>
    </w:p>
    <w:p>
      <w:pPr>
        <w:pStyle w:val="2"/>
        <w:spacing w:before="20"/>
        <w:ind w:right="1812"/>
      </w:pPr>
      <w:r>
        <w:rPr>
          <w:w w:val="104"/>
        </w:rPr>
        <w:t>DECLARATION</w:t>
      </w:r>
    </w:p>
    <w:p>
      <w:pPr>
        <w:pStyle w:val="7"/>
        <w:rPr>
          <w:rFonts w:ascii="Carlito"/>
          <w:b/>
          <w:sz w:val="28"/>
        </w:rPr>
      </w:pPr>
    </w:p>
    <w:p>
      <w:pPr>
        <w:spacing w:line="360" w:lineRule="auto"/>
        <w:ind w:left="300"/>
        <w:jc w:val="both"/>
        <w:rPr>
          <w:sz w:val="24"/>
          <w:szCs w:val="24"/>
        </w:rPr>
      </w:pPr>
      <w:r>
        <w:rPr>
          <w:rFonts w:hint="default"/>
          <w:b/>
          <w:sz w:val="24"/>
          <w:szCs w:val="24"/>
          <w:lang w:val="en-US"/>
        </w:rPr>
        <w:t>Rajeev Nayan</w:t>
      </w:r>
      <w:r>
        <w:rPr>
          <w:b/>
          <w:sz w:val="24"/>
          <w:szCs w:val="24"/>
          <w:lang w:val="en-US"/>
        </w:rPr>
        <w:t xml:space="preserve"> </w:t>
      </w:r>
      <w:r>
        <w:rPr>
          <w:b/>
          <w:sz w:val="24"/>
          <w:szCs w:val="24"/>
        </w:rPr>
        <w:t xml:space="preserve"> </w:t>
      </w:r>
      <w:r>
        <w:rPr>
          <w:sz w:val="24"/>
          <w:szCs w:val="24"/>
        </w:rPr>
        <w:t>hereby declare that the Project Report entitled</w:t>
      </w:r>
      <w:r>
        <w:rPr>
          <w:w w:val="33"/>
          <w:sz w:val="24"/>
          <w:szCs w:val="24"/>
        </w:rPr>
        <w:t xml:space="preserve">   ‘</w:t>
      </w:r>
      <w:r>
        <w:rPr>
          <w:rFonts w:hint="default"/>
          <w:b/>
          <w:sz w:val="24"/>
          <w:szCs w:val="24"/>
          <w:lang w:val="en-US"/>
        </w:rPr>
        <w:t>Pneumonia detection using X-ray images</w:t>
      </w:r>
      <w:r>
        <w:rPr>
          <w:b/>
          <w:sz w:val="24"/>
          <w:szCs w:val="24"/>
        </w:rPr>
        <w:t xml:space="preserve"> </w:t>
      </w:r>
      <w:r>
        <w:rPr>
          <w:w w:val="99"/>
          <w:sz w:val="24"/>
          <w:szCs w:val="24"/>
        </w:rPr>
        <w:t>done b</w:t>
      </w:r>
      <w:r>
        <w:rPr>
          <w:sz w:val="24"/>
          <w:szCs w:val="24"/>
        </w:rPr>
        <w:t>y m</w:t>
      </w:r>
      <w:r>
        <w:rPr>
          <w:w w:val="99"/>
          <w:sz w:val="24"/>
          <w:szCs w:val="24"/>
        </w:rPr>
        <w:t>e under the guidan</w:t>
      </w:r>
      <w:r>
        <w:rPr>
          <w:sz w:val="24"/>
          <w:szCs w:val="24"/>
        </w:rPr>
        <w:t>c</w:t>
      </w:r>
      <w:r>
        <w:rPr>
          <w:w w:val="99"/>
          <w:sz w:val="24"/>
          <w:szCs w:val="24"/>
        </w:rPr>
        <w:t>e o</w:t>
      </w:r>
      <w:r>
        <w:rPr>
          <w:sz w:val="24"/>
          <w:szCs w:val="24"/>
        </w:rPr>
        <w:t xml:space="preserve">f </w:t>
      </w:r>
      <w:r>
        <w:rPr>
          <w:b/>
          <w:sz w:val="23"/>
        </w:rPr>
        <w:t>Dr.</w:t>
      </w:r>
      <w:r>
        <w:rPr>
          <w:rFonts w:hint="default"/>
          <w:b/>
          <w:sz w:val="23"/>
          <w:lang w:val="en-US"/>
        </w:rPr>
        <w:t xml:space="preserve"> S.L. Jany Shabu</w:t>
      </w:r>
      <w:r>
        <w:rPr>
          <w:sz w:val="24"/>
          <w:szCs w:val="24"/>
        </w:rPr>
        <w:t xml:space="preserve"> and</w:t>
      </w:r>
      <w:r>
        <w:rPr>
          <w:b/>
          <w:sz w:val="24"/>
          <w:szCs w:val="24"/>
        </w:rPr>
        <w:t xml:space="preserve"> </w:t>
      </w:r>
      <w:r>
        <w:rPr>
          <w:b/>
          <w:sz w:val="23"/>
        </w:rPr>
        <w:t xml:space="preserve">Dr. L. LAKSHMANAN M.E., Ph.D., and </w:t>
      </w:r>
      <w:r>
        <w:rPr>
          <w:b/>
          <w:sz w:val="24"/>
          <w:szCs w:val="24"/>
        </w:rPr>
        <w:t>Dr.S.VIGNESHWARI, M.E.,Ph.D.,</w:t>
      </w:r>
      <w:r>
        <w:rPr>
          <w:w w:val="99"/>
          <w:sz w:val="24"/>
          <w:szCs w:val="24"/>
        </w:rPr>
        <w:t>a</w:t>
      </w:r>
      <w:r>
        <w:rPr>
          <w:sz w:val="24"/>
          <w:szCs w:val="24"/>
        </w:rPr>
        <w:t>t Sathyabama Institute of Science and Technology is submitted in partial fulfillment of the requirements for the award of Bachelor of Engineering degree in Computer Science and Engineering.</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3"/>
        <w:rPr>
          <w:sz w:val="34"/>
        </w:rPr>
      </w:pPr>
    </w:p>
    <w:p>
      <w:pPr>
        <w:pStyle w:val="3"/>
        <w:rPr>
          <w:rFonts w:hint="default"/>
          <w:lang w:val="en-US"/>
        </w:rPr>
      </w:pPr>
      <w:r>
        <w:t>DATE:</w:t>
      </w:r>
      <w:r>
        <w:rPr>
          <w:rFonts w:hint="default"/>
          <w:lang w:val="en-US"/>
        </w:rPr>
        <w:t xml:space="preserve">                                                                     </w:t>
      </w:r>
      <w:r>
        <w:rPr>
          <w:rFonts w:hint="default"/>
          <w:lang w:val="en-US"/>
        </w:rPr>
        <w:tab/>
      </w:r>
      <w:r>
        <w:rPr>
          <w:rFonts w:hint="default"/>
          <w:lang w:val="en-US"/>
        </w:rPr>
        <w:t xml:space="preserve">     Rajeev Nayan</w:t>
      </w:r>
    </w:p>
    <w:p>
      <w:pPr>
        <w:pStyle w:val="7"/>
        <w:spacing w:before="8"/>
        <w:rPr>
          <w:b/>
          <w:sz w:val="21"/>
        </w:rPr>
      </w:pPr>
    </w:p>
    <w:p>
      <w:pPr>
        <w:tabs>
          <w:tab w:val="left" w:pos="5262"/>
        </w:tabs>
        <w:ind w:left="300"/>
        <w:rPr>
          <w:b/>
          <w:sz w:val="23"/>
        </w:rPr>
      </w:pPr>
      <w:r>
        <w:rPr>
          <w:b/>
          <w:sz w:val="23"/>
        </w:rPr>
        <w:t>PLACE:</w:t>
      </w:r>
      <w:r>
        <w:rPr>
          <w:sz w:val="23"/>
        </w:rPr>
        <w:t>CHENNAI</w:t>
      </w:r>
      <w:r>
        <w:rPr>
          <w:sz w:val="23"/>
        </w:rPr>
        <w:tab/>
      </w:r>
      <w:r>
        <w:rPr>
          <w:b/>
          <w:sz w:val="23"/>
        </w:rPr>
        <w:t>SIGNATURE OF THECANDIDATE</w:t>
      </w:r>
    </w:p>
    <w:p>
      <w:pPr>
        <w:rPr>
          <w:sz w:val="23"/>
        </w:rPr>
        <w:sectPr>
          <w:pgSz w:w="12240" w:h="15840"/>
          <w:pgMar w:top="1420" w:right="940" w:bottom="1200" w:left="1140" w:header="0" w:footer="934" w:gutter="0"/>
          <w:cols w:space="720" w:num="1"/>
        </w:sectPr>
      </w:pPr>
    </w:p>
    <w:p>
      <w:pPr>
        <w:pStyle w:val="3"/>
        <w:spacing w:before="78"/>
        <w:ind w:left="3181"/>
      </w:pPr>
      <w:r>
        <w:rPr>
          <w:w w:val="104"/>
        </w:rPr>
        <w:t>ACKNOWLEDGEMENT</w:t>
      </w:r>
    </w:p>
    <w:p>
      <w:pPr>
        <w:pStyle w:val="7"/>
        <w:rPr>
          <w:b/>
          <w:sz w:val="26"/>
        </w:rPr>
      </w:pPr>
    </w:p>
    <w:p>
      <w:pPr>
        <w:pStyle w:val="7"/>
        <w:rPr>
          <w:b/>
          <w:sz w:val="26"/>
        </w:rPr>
      </w:pPr>
    </w:p>
    <w:p>
      <w:pPr>
        <w:pStyle w:val="7"/>
        <w:spacing w:before="9"/>
        <w:rPr>
          <w:b/>
          <w:sz w:val="23"/>
        </w:rPr>
      </w:pPr>
    </w:p>
    <w:p>
      <w:pPr>
        <w:pStyle w:val="7"/>
        <w:spacing w:line="360" w:lineRule="auto"/>
        <w:ind w:left="300" w:right="1516"/>
        <w:jc w:val="both"/>
      </w:pPr>
      <w:r>
        <w:t xml:space="preserve">I am pleased to acknowledge my sincere thanks to </w:t>
      </w:r>
      <w:r>
        <w:rPr>
          <w:b/>
        </w:rPr>
        <w:t xml:space="preserve">Board of Management </w:t>
      </w:r>
      <w:r>
        <w:t xml:space="preserve">of </w:t>
      </w:r>
      <w:r>
        <w:rPr>
          <w:b/>
        </w:rPr>
        <w:t xml:space="preserve">SATHYABAMA </w:t>
      </w:r>
      <w:r>
        <w:t>for their kind encouragement in doing this project and for completing it successfully. I am grateful to them.</w:t>
      </w:r>
    </w:p>
    <w:p>
      <w:pPr>
        <w:spacing w:before="208" w:line="360" w:lineRule="auto"/>
        <w:ind w:left="300" w:right="1511"/>
        <w:jc w:val="both"/>
        <w:rPr>
          <w:sz w:val="24"/>
        </w:rPr>
      </w:pPr>
      <w:r>
        <w:rPr>
          <w:sz w:val="24"/>
        </w:rPr>
        <w:t xml:space="preserve">I convey my thanks to </w:t>
      </w:r>
      <w:r>
        <w:rPr>
          <w:b/>
          <w:sz w:val="24"/>
        </w:rPr>
        <w:t>Dr. T.</w:t>
      </w:r>
      <w:r>
        <w:rPr>
          <w:rFonts w:hint="default"/>
          <w:b/>
          <w:sz w:val="24"/>
          <w:lang w:val="en-US"/>
        </w:rPr>
        <w:t xml:space="preserve"> </w:t>
      </w:r>
      <w:r>
        <w:rPr>
          <w:b/>
          <w:sz w:val="24"/>
        </w:rPr>
        <w:t>Sasikala M.E., Ph.D.</w:t>
      </w:r>
      <w:r>
        <w:rPr>
          <w:sz w:val="24"/>
        </w:rPr>
        <w:t xml:space="preserve">, </w:t>
      </w:r>
      <w:r>
        <w:rPr>
          <w:b/>
          <w:sz w:val="24"/>
        </w:rPr>
        <w:t>Dean</w:t>
      </w:r>
      <w:r>
        <w:rPr>
          <w:sz w:val="24"/>
        </w:rPr>
        <w:t xml:space="preserve">, School of Computing, </w:t>
      </w:r>
      <w:r>
        <w:rPr>
          <w:b/>
          <w:sz w:val="24"/>
        </w:rPr>
        <w:t>Dr.S.Vigneshwari M.E., Ph.D., and Dr.</w:t>
      </w:r>
      <w:r>
        <w:rPr>
          <w:rFonts w:hint="default"/>
          <w:b/>
          <w:sz w:val="24"/>
          <w:lang w:val="en-US"/>
        </w:rPr>
        <w:t xml:space="preserve"> </w:t>
      </w:r>
      <w:r>
        <w:rPr>
          <w:b/>
          <w:sz w:val="24"/>
        </w:rPr>
        <w:t>L.</w:t>
      </w:r>
      <w:r>
        <w:rPr>
          <w:rFonts w:hint="default"/>
          <w:b/>
          <w:sz w:val="24"/>
          <w:lang w:val="en-US"/>
        </w:rPr>
        <w:t xml:space="preserve"> </w:t>
      </w:r>
      <w:r>
        <w:rPr>
          <w:b/>
          <w:sz w:val="24"/>
        </w:rPr>
        <w:t xml:space="preserve">Lakshmanan M.E., Ph.D., </w:t>
      </w:r>
      <w:r>
        <w:rPr>
          <w:sz w:val="24"/>
        </w:rPr>
        <w:t>Heads of the Department of Computer Science and Engineering for providing me necessary support and details at the right time during the progressive reviews.</w:t>
      </w:r>
    </w:p>
    <w:p>
      <w:pPr>
        <w:pStyle w:val="7"/>
        <w:tabs>
          <w:tab w:val="left" w:pos="1152"/>
          <w:tab w:val="left" w:pos="2507"/>
          <w:tab w:val="left" w:pos="3341"/>
          <w:tab w:val="left" w:pos="5964"/>
          <w:tab w:val="left" w:pos="6484"/>
          <w:tab w:val="left" w:pos="7587"/>
        </w:tabs>
        <w:spacing w:before="201" w:line="360" w:lineRule="auto"/>
        <w:ind w:left="300" w:right="1529"/>
        <w:jc w:val="both"/>
      </w:pPr>
      <w:r>
        <w:t xml:space="preserve">I would like to express my sincere and deep sense of gratitude to my Project Guide </w:t>
      </w:r>
      <w:r>
        <w:rPr>
          <w:b/>
          <w:sz w:val="23"/>
        </w:rPr>
        <w:t>Dr.</w:t>
      </w:r>
      <w:r>
        <w:rPr>
          <w:rFonts w:hint="default"/>
          <w:b/>
          <w:sz w:val="23"/>
          <w:lang w:val="en-US"/>
        </w:rPr>
        <w:t xml:space="preserve"> S.L. Jany Shabu</w:t>
      </w:r>
      <w:r>
        <w:rPr>
          <w:b/>
          <w:sz w:val="23"/>
        </w:rPr>
        <w:t xml:space="preserve"> </w:t>
      </w:r>
      <w:r>
        <w:t xml:space="preserve">for her valuable </w:t>
      </w:r>
      <w:r>
        <w:rPr>
          <w:spacing w:val="-3"/>
        </w:rPr>
        <w:t xml:space="preserve">guidance, </w:t>
      </w:r>
      <w:r>
        <w:t xml:space="preserve">suggestions and </w:t>
      </w:r>
      <w:bookmarkStart w:id="0" w:name="_GoBack"/>
      <w:bookmarkEnd w:id="0"/>
      <w:r>
        <w:t>constant encouragement paved way for the successful completion of my project work.</w:t>
      </w:r>
    </w:p>
    <w:p>
      <w:pPr>
        <w:pStyle w:val="7"/>
        <w:tabs>
          <w:tab w:val="left" w:pos="8303"/>
        </w:tabs>
        <w:spacing w:before="198" w:line="360" w:lineRule="auto"/>
        <w:ind w:left="300" w:right="1519"/>
        <w:jc w:val="both"/>
        <w:rPr>
          <w:rFonts w:hint="default"/>
          <w:sz w:val="24"/>
          <w:lang w:val="en-US"/>
        </w:rPr>
        <w:sectPr>
          <w:pgSz w:w="12240" w:h="15840"/>
          <w:pgMar w:top="1360" w:right="940" w:bottom="1200" w:left="1140" w:header="0" w:footer="934" w:gutter="0"/>
          <w:cols w:space="720" w:num="1"/>
        </w:sectPr>
      </w:pPr>
      <w:r>
        <w:t xml:space="preserve">I wish to express my thanks to all Teaching and Non-teaching staff members of </w:t>
      </w:r>
      <w:r>
        <w:rPr>
          <w:spacing w:val="-6"/>
        </w:rPr>
        <w:t xml:space="preserve">the </w:t>
      </w:r>
      <w:r>
        <w:rPr>
          <w:b/>
        </w:rPr>
        <w:t xml:space="preserve">Department of Computer Science and engineering </w:t>
      </w:r>
      <w:r>
        <w:rPr>
          <w:bCs/>
        </w:rPr>
        <w:t>w</w:t>
      </w:r>
      <w:r>
        <w:t>ho were helpful lin many ways for the completion of the projec</w:t>
      </w:r>
      <w:r>
        <w:rPr>
          <w:rFonts w:hint="default"/>
          <w:lang w:val="en-US"/>
        </w:rPr>
        <w:t>t</w:t>
      </w:r>
    </w:p>
    <w:p>
      <w:pPr>
        <w:spacing w:before="92"/>
        <w:ind w:right="1890" w:firstLine="3995" w:firstLineChars="1426"/>
        <w:jc w:val="both"/>
        <w:rPr>
          <w:b/>
          <w:sz w:val="28"/>
        </w:rPr>
      </w:pPr>
      <w:r>
        <w:rPr>
          <w:b/>
          <w:sz w:val="28"/>
        </w:rPr>
        <w:t>ABSTRACT</w:t>
      </w:r>
    </w:p>
    <w:p>
      <w:pPr>
        <w:pStyle w:val="7"/>
        <w:spacing w:before="4" w:line="360" w:lineRule="auto"/>
        <w:jc w:val="both"/>
        <w:rPr>
          <w:b/>
          <w:sz w:val="38"/>
        </w:rPr>
      </w:pPr>
    </w:p>
    <w:p>
      <w:pPr>
        <w:pStyle w:val="7"/>
        <w:spacing w:before="4" w:line="360" w:lineRule="auto"/>
        <w:jc w:val="both"/>
        <w:rPr>
          <w:rFonts w:hint="default"/>
          <w:lang w:val="en-US"/>
        </w:rPr>
      </w:pPr>
      <w:r>
        <w:rPr>
          <w:rFonts w:hint="default"/>
          <w:lang w:val="en-US"/>
        </w:rPr>
        <w:t>The Project “Pneumonia Detection using chest x-rays” uses deep learning convolution neural network algorithm to detect whether the x-ray provided to the model is diagnosed with pneumonia or not.</w:t>
      </w:r>
    </w:p>
    <w:p>
      <w:pPr>
        <w:pStyle w:val="7"/>
        <w:spacing w:before="4" w:line="360" w:lineRule="auto"/>
        <w:jc w:val="both"/>
        <w:rPr>
          <w:rFonts w:hint="default"/>
          <w:lang w:val="en-US"/>
        </w:rPr>
      </w:pPr>
    </w:p>
    <w:p>
      <w:pPr>
        <w:pStyle w:val="7"/>
        <w:spacing w:before="4" w:line="360" w:lineRule="auto"/>
        <w:jc w:val="both"/>
      </w:pPr>
      <w:r>
        <w:t>To do this all sort of</w:t>
      </w:r>
      <w:r>
        <w:rPr>
          <w:rFonts w:hint="default"/>
          <w:lang w:val="en-US"/>
        </w:rPr>
        <w:t xml:space="preserve"> building deep learning models</w:t>
      </w:r>
      <w:r>
        <w:t xml:space="preserve"> we need data</w:t>
      </w:r>
      <w:r>
        <w:rPr>
          <w:rFonts w:hint="default"/>
          <w:lang w:val="en-US"/>
        </w:rPr>
        <w:t>, The data for this project is in form of images. The dataset has been taken from kaggle website.</w:t>
      </w:r>
    </w:p>
    <w:p>
      <w:pPr>
        <w:pStyle w:val="7"/>
        <w:spacing w:before="4" w:line="360" w:lineRule="auto"/>
        <w:jc w:val="both"/>
      </w:pPr>
    </w:p>
    <w:p>
      <w:pPr>
        <w:pStyle w:val="7"/>
        <w:spacing w:before="4" w:line="360" w:lineRule="auto"/>
        <w:jc w:val="both"/>
      </w:pPr>
      <w:r>
        <w:t>Do implement this project we need an environment like Jupyter notebook or Google collab.</w:t>
      </w:r>
    </w:p>
    <w:p>
      <w:pPr>
        <w:pStyle w:val="7"/>
        <w:spacing w:before="4" w:line="360" w:lineRule="auto"/>
        <w:jc w:val="both"/>
        <w:rPr>
          <w:rFonts w:hint="default"/>
          <w:lang w:val="en-US"/>
        </w:rPr>
      </w:pPr>
      <w:r>
        <w:rPr>
          <w:rFonts w:hint="default"/>
          <w:lang w:val="en-US"/>
        </w:rPr>
        <w:t xml:space="preserve">I have used google collab for preparing the data and training the CNN model as when I was using Jupyter notebook my system was crashing as it requires high end GPU.Then after training the model I saved the model and downloaded the files in my system. </w:t>
      </w:r>
    </w:p>
    <w:p>
      <w:pPr>
        <w:pStyle w:val="7"/>
        <w:spacing w:before="4" w:line="360" w:lineRule="auto"/>
        <w:jc w:val="both"/>
        <w:rPr>
          <w:rFonts w:hint="default"/>
          <w:lang w:val="en-US"/>
        </w:rPr>
      </w:pPr>
    </w:p>
    <w:p>
      <w:pPr>
        <w:pStyle w:val="7"/>
        <w:spacing w:line="360" w:lineRule="auto"/>
        <w:jc w:val="both"/>
        <w:rPr>
          <w:rFonts w:hint="default"/>
          <w:color w:val="292929"/>
          <w:spacing w:val="-1"/>
          <w:lang w:val="en-US"/>
        </w:rPr>
      </w:pPr>
      <w:r>
        <w:rPr>
          <w:color w:val="292929"/>
          <w:spacing w:val="-1"/>
        </w:rPr>
        <w:t>Dataset contain</w:t>
      </w:r>
      <w:r>
        <w:rPr>
          <w:rFonts w:hint="default"/>
          <w:color w:val="292929"/>
          <w:spacing w:val="-1"/>
          <w:lang w:val="en-US"/>
        </w:rPr>
        <w:t>s two different labeled data one for Normal (not pneumonia) and other for Pneumonia.The total data was 7217 chest x-ray images.</w:t>
      </w:r>
    </w:p>
    <w:p>
      <w:pPr>
        <w:pStyle w:val="7"/>
        <w:spacing w:line="360" w:lineRule="auto"/>
        <w:jc w:val="both"/>
        <w:rPr>
          <w:rFonts w:hint="default"/>
          <w:color w:val="292929"/>
          <w:spacing w:val="-1"/>
          <w:lang w:val="en-US"/>
        </w:rP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p>
    <w:p>
      <w:pPr>
        <w:pStyle w:val="3"/>
        <w:spacing w:before="214"/>
        <w:ind w:left="1650" w:right="1890"/>
        <w:jc w:val="center"/>
      </w:pPr>
      <w:r>
        <w:t>TABLE OF CONTENTS:</w:t>
      </w:r>
    </w:p>
    <w:p>
      <w:pPr>
        <w:pStyle w:val="7"/>
        <w:rPr>
          <w:b/>
          <w:sz w:val="20"/>
        </w:rPr>
      </w:pPr>
    </w:p>
    <w:p>
      <w:pPr>
        <w:pStyle w:val="7"/>
        <w:rPr>
          <w:b/>
          <w:sz w:val="20"/>
        </w:rPr>
      </w:pPr>
    </w:p>
    <w:p>
      <w:pPr>
        <w:pStyle w:val="7"/>
        <w:spacing w:before="10"/>
        <w:rPr>
          <w:b/>
          <w:sz w:val="27"/>
        </w:rPr>
      </w:pPr>
    </w:p>
    <w:tbl>
      <w:tblPr>
        <w:tblStyle w:val="5"/>
        <w:tblW w:w="0" w:type="auto"/>
        <w:tblInd w:w="107" w:type="dxa"/>
        <w:tblLayout w:type="fixed"/>
        <w:tblCellMar>
          <w:top w:w="0" w:type="dxa"/>
          <w:left w:w="0" w:type="dxa"/>
          <w:bottom w:w="0" w:type="dxa"/>
          <w:right w:w="0" w:type="dxa"/>
        </w:tblCellMar>
      </w:tblPr>
      <w:tblGrid>
        <w:gridCol w:w="2080"/>
        <w:gridCol w:w="5153"/>
        <w:gridCol w:w="1474"/>
      </w:tblGrid>
      <w:tr>
        <w:tblPrEx>
          <w:tblCellMar>
            <w:top w:w="0" w:type="dxa"/>
            <w:left w:w="0" w:type="dxa"/>
            <w:bottom w:w="0" w:type="dxa"/>
            <w:right w:w="0" w:type="dxa"/>
          </w:tblCellMar>
        </w:tblPrEx>
        <w:trPr>
          <w:trHeight w:val="1732" w:hRule="atLeast"/>
        </w:trPr>
        <w:tc>
          <w:tcPr>
            <w:tcW w:w="2080" w:type="dxa"/>
            <w:vAlign w:val="center"/>
          </w:tcPr>
          <w:p>
            <w:pPr>
              <w:pStyle w:val="15"/>
              <w:keepNext w:val="0"/>
              <w:keepLines w:val="0"/>
              <w:suppressLineNumbers w:val="0"/>
              <w:spacing w:before="0" w:beforeAutospacing="0" w:after="0" w:afterAutospacing="0" w:line="240" w:lineRule="auto"/>
              <w:ind w:left="200" w:right="0"/>
              <w:jc w:val="both"/>
              <w:rPr>
                <w:rFonts w:hint="default"/>
                <w:b/>
                <w:sz w:val="24"/>
              </w:rPr>
            </w:pPr>
            <w:r>
              <w:rPr>
                <w:rFonts w:hint="default"/>
                <w:b/>
                <w:sz w:val="24"/>
              </w:rPr>
              <w:t>Chapter No.</w:t>
            </w:r>
          </w:p>
        </w:tc>
        <w:tc>
          <w:tcPr>
            <w:tcW w:w="5153" w:type="dxa"/>
            <w:vAlign w:val="center"/>
          </w:tcPr>
          <w:p>
            <w:pPr>
              <w:pStyle w:val="15"/>
              <w:keepNext w:val="0"/>
              <w:keepLines w:val="0"/>
              <w:suppressLineNumbers w:val="0"/>
              <w:spacing w:before="0" w:beforeAutospacing="0" w:after="0" w:afterAutospacing="0" w:line="268" w:lineRule="exact"/>
              <w:ind w:left="383" w:right="0"/>
              <w:jc w:val="both"/>
              <w:rPr>
                <w:rFonts w:hint="default"/>
                <w:b/>
                <w:sz w:val="24"/>
              </w:rPr>
            </w:pPr>
            <w:r>
              <w:rPr>
                <w:rFonts w:hint="default"/>
                <w:b/>
                <w:sz w:val="24"/>
              </w:rPr>
              <w:t>Title.</w:t>
            </w:r>
          </w:p>
          <w:p>
            <w:pPr>
              <w:pStyle w:val="15"/>
              <w:keepNext w:val="0"/>
              <w:keepLines w:val="0"/>
              <w:suppressLineNumbers w:val="0"/>
              <w:spacing w:before="182" w:beforeAutospacing="0" w:after="0" w:afterAutospacing="0"/>
              <w:ind w:left="383" w:right="0"/>
              <w:jc w:val="both"/>
              <w:rPr>
                <w:rFonts w:hint="default"/>
                <w:sz w:val="24"/>
              </w:rPr>
            </w:pPr>
            <w:r>
              <w:rPr>
                <w:rFonts w:hint="default"/>
                <w:sz w:val="24"/>
              </w:rPr>
              <w:t>Abstract</w:t>
            </w:r>
          </w:p>
          <w:p>
            <w:pPr>
              <w:pStyle w:val="15"/>
              <w:keepNext w:val="0"/>
              <w:keepLines w:val="0"/>
              <w:suppressLineNumbers w:val="0"/>
              <w:spacing w:before="183" w:beforeAutospacing="0" w:after="0" w:afterAutospacing="0"/>
              <w:ind w:left="383" w:right="0"/>
              <w:jc w:val="both"/>
              <w:rPr>
                <w:rFonts w:hint="default"/>
                <w:sz w:val="24"/>
              </w:rPr>
            </w:pPr>
            <w:r>
              <w:rPr>
                <w:rFonts w:hint="default"/>
                <w:sz w:val="24"/>
              </w:rPr>
              <w:t>List of Figures</w:t>
            </w:r>
          </w:p>
          <w:p>
            <w:pPr>
              <w:pStyle w:val="15"/>
              <w:keepNext w:val="0"/>
              <w:keepLines w:val="0"/>
              <w:suppressLineNumbers w:val="0"/>
              <w:spacing w:before="180" w:beforeAutospacing="0" w:after="0" w:afterAutospacing="0"/>
              <w:ind w:left="383" w:right="0"/>
              <w:jc w:val="both"/>
              <w:rPr>
                <w:rFonts w:hint="default"/>
                <w:sz w:val="24"/>
              </w:rPr>
            </w:pPr>
            <w:r>
              <w:rPr>
                <w:rFonts w:hint="default"/>
                <w:sz w:val="24"/>
              </w:rPr>
              <w:t>List of Abbreviations</w:t>
            </w:r>
          </w:p>
        </w:tc>
        <w:tc>
          <w:tcPr>
            <w:tcW w:w="1474" w:type="dxa"/>
            <w:vAlign w:val="center"/>
          </w:tcPr>
          <w:p>
            <w:pPr>
              <w:pStyle w:val="15"/>
              <w:keepNext w:val="0"/>
              <w:keepLines w:val="0"/>
              <w:suppressLineNumbers w:val="0"/>
              <w:spacing w:before="0" w:beforeAutospacing="0" w:after="0" w:afterAutospacing="0" w:line="268" w:lineRule="exact"/>
              <w:ind w:left="107" w:right="0"/>
              <w:jc w:val="both"/>
              <w:rPr>
                <w:rFonts w:hint="default"/>
                <w:b/>
                <w:sz w:val="24"/>
              </w:rPr>
            </w:pPr>
            <w:r>
              <w:rPr>
                <w:rFonts w:hint="default"/>
                <w:b/>
                <w:sz w:val="24"/>
              </w:rPr>
              <w:t>Page No.</w:t>
            </w:r>
          </w:p>
        </w:tc>
      </w:tr>
      <w:tr>
        <w:tblPrEx>
          <w:tblCellMar>
            <w:top w:w="0" w:type="dxa"/>
            <w:left w:w="0" w:type="dxa"/>
            <w:bottom w:w="0" w:type="dxa"/>
            <w:right w:w="0" w:type="dxa"/>
          </w:tblCellMar>
        </w:tblPrEx>
        <w:trPr>
          <w:trHeight w:val="3300" w:hRule="atLeast"/>
        </w:trPr>
        <w:tc>
          <w:tcPr>
            <w:tcW w:w="2080" w:type="dxa"/>
            <w:vAlign w:val="center"/>
          </w:tcPr>
          <w:p>
            <w:pPr>
              <w:pStyle w:val="15"/>
              <w:keepNext w:val="0"/>
              <w:keepLines w:val="0"/>
              <w:suppressLineNumbers w:val="0"/>
              <w:spacing w:before="88" w:beforeAutospacing="0" w:after="0" w:afterAutospacing="0"/>
              <w:ind w:left="200" w:right="0"/>
              <w:jc w:val="both"/>
              <w:rPr>
                <w:rFonts w:hint="default"/>
                <w:b/>
                <w:sz w:val="24"/>
              </w:rPr>
            </w:pPr>
            <w:r>
              <w:rPr>
                <w:rFonts w:hint="default"/>
                <w:b/>
                <w:sz w:val="24"/>
              </w:rPr>
              <w:t>1.</w:t>
            </w:r>
          </w:p>
        </w:tc>
        <w:tc>
          <w:tcPr>
            <w:tcW w:w="5153" w:type="dxa"/>
            <w:vAlign w:val="center"/>
          </w:tcPr>
          <w:p>
            <w:pPr>
              <w:pStyle w:val="15"/>
              <w:keepNext w:val="0"/>
              <w:keepLines w:val="0"/>
              <w:suppressLineNumbers w:val="0"/>
              <w:spacing w:before="88" w:beforeAutospacing="0" w:after="0" w:afterAutospacing="0"/>
              <w:ind w:left="383" w:right="0"/>
              <w:jc w:val="center"/>
              <w:rPr>
                <w:rFonts w:hint="default"/>
                <w:b/>
                <w:sz w:val="24"/>
              </w:rPr>
            </w:pPr>
            <w:r>
              <w:rPr>
                <w:rFonts w:hint="default"/>
                <w:b/>
                <w:sz w:val="24"/>
              </w:rPr>
              <w:t>INTRODUCTION</w:t>
            </w:r>
          </w:p>
          <w:p>
            <w:pPr>
              <w:pStyle w:val="15"/>
              <w:keepNext w:val="0"/>
              <w:keepLines w:val="0"/>
              <w:suppressLineNumbers w:val="0"/>
              <w:spacing w:before="10" w:beforeAutospacing="0" w:after="0" w:afterAutospacing="0"/>
              <w:ind w:left="0" w:right="0"/>
              <w:jc w:val="center"/>
              <w:rPr>
                <w:rFonts w:hint="default"/>
                <w:b/>
                <w:sz w:val="25"/>
              </w:rPr>
            </w:pPr>
          </w:p>
          <w:p>
            <w:pPr>
              <w:pStyle w:val="15"/>
              <w:keepNext w:val="0"/>
              <w:keepLines w:val="0"/>
              <w:numPr>
                <w:ilvl w:val="1"/>
                <w:numId w:val="1"/>
              </w:numPr>
              <w:suppressLineNumbers w:val="0"/>
              <w:tabs>
                <w:tab w:val="left" w:pos="977"/>
              </w:tabs>
              <w:spacing w:before="0" w:beforeAutospacing="0" w:after="0" w:afterAutospacing="0" w:line="360" w:lineRule="auto"/>
              <w:ind w:right="104" w:firstLine="0"/>
              <w:jc w:val="left"/>
              <w:rPr>
                <w:rFonts w:hint="default"/>
                <w:sz w:val="24"/>
              </w:rPr>
            </w:pPr>
            <w:r>
              <w:rPr>
                <w:rFonts w:hint="default"/>
                <w:sz w:val="24"/>
              </w:rPr>
              <w:t xml:space="preserve">INTRODUCTION TO </w:t>
            </w:r>
            <w:r>
              <w:rPr>
                <w:rFonts w:hint="default"/>
                <w:sz w:val="24"/>
                <w:lang w:val="en-US"/>
              </w:rPr>
              <w:t>PNEUMONIA DISEASE.</w:t>
            </w:r>
          </w:p>
          <w:p>
            <w:pPr>
              <w:pStyle w:val="15"/>
              <w:keepNext w:val="0"/>
              <w:keepLines w:val="0"/>
              <w:numPr>
                <w:ilvl w:val="1"/>
                <w:numId w:val="1"/>
              </w:numPr>
              <w:suppressLineNumbers w:val="0"/>
              <w:tabs>
                <w:tab w:val="left" w:pos="855"/>
              </w:tabs>
              <w:spacing w:before="161" w:beforeAutospacing="0" w:after="0" w:afterAutospacing="0"/>
              <w:ind w:left="854" w:right="0" w:hanging="472"/>
              <w:jc w:val="left"/>
              <w:rPr>
                <w:rFonts w:hint="default"/>
                <w:sz w:val="24"/>
              </w:rPr>
            </w:pPr>
            <w:r>
              <w:rPr>
                <w:rFonts w:hint="default"/>
                <w:sz w:val="24"/>
                <w:lang w:val="en-US"/>
              </w:rPr>
              <w:t>INTRODUCTION TO DEEP LEARNING</w:t>
            </w:r>
          </w:p>
          <w:p>
            <w:pPr>
              <w:pStyle w:val="15"/>
              <w:keepNext w:val="0"/>
              <w:keepLines w:val="0"/>
              <w:suppressLineNumbers w:val="0"/>
              <w:spacing w:before="10" w:beforeAutospacing="0" w:after="0" w:afterAutospacing="0"/>
              <w:ind w:left="0" w:right="0"/>
              <w:jc w:val="left"/>
              <w:rPr>
                <w:rFonts w:hint="default"/>
                <w:b/>
                <w:sz w:val="25"/>
              </w:rPr>
            </w:pPr>
          </w:p>
          <w:p>
            <w:pPr>
              <w:pStyle w:val="15"/>
              <w:keepNext w:val="0"/>
              <w:keepLines w:val="0"/>
              <w:numPr>
                <w:ilvl w:val="1"/>
                <w:numId w:val="1"/>
              </w:numPr>
              <w:suppressLineNumbers w:val="0"/>
              <w:tabs>
                <w:tab w:val="left" w:pos="920"/>
              </w:tabs>
              <w:spacing w:before="0" w:beforeAutospacing="0" w:after="0" w:afterAutospacing="0"/>
              <w:ind w:left="919" w:right="0" w:hanging="537"/>
              <w:jc w:val="left"/>
              <w:rPr>
                <w:rFonts w:hint="default"/>
                <w:sz w:val="24"/>
              </w:rPr>
            </w:pPr>
            <w:r>
              <w:rPr>
                <w:rFonts w:hint="default"/>
                <w:sz w:val="24"/>
                <w:lang w:val="en-US"/>
              </w:rPr>
              <w:t>PNEUMONIA DETECTION USING X-RAY IMAGES</w:t>
            </w:r>
          </w:p>
        </w:tc>
        <w:tc>
          <w:tcPr>
            <w:tcW w:w="1474" w:type="dxa"/>
            <w:vAlign w:val="center"/>
          </w:tcPr>
          <w:p>
            <w:pPr>
              <w:pStyle w:val="15"/>
              <w:keepNext w:val="0"/>
              <w:keepLines w:val="0"/>
              <w:suppressLineNumbers w:val="0"/>
              <w:spacing w:before="88" w:beforeAutospacing="0" w:after="0" w:afterAutospacing="0"/>
              <w:ind w:left="0" w:right="197"/>
              <w:jc w:val="both"/>
              <w:rPr>
                <w:rFonts w:hint="default"/>
                <w:sz w:val="24"/>
              </w:rPr>
            </w:pPr>
          </w:p>
          <w:p>
            <w:pPr>
              <w:pStyle w:val="15"/>
              <w:keepNext w:val="0"/>
              <w:keepLines w:val="0"/>
              <w:suppressLineNumbers w:val="0"/>
              <w:spacing w:before="10" w:beforeAutospacing="0" w:after="0" w:afterAutospacing="0"/>
              <w:ind w:left="0" w:right="0"/>
              <w:jc w:val="both"/>
              <w:rPr>
                <w:rFonts w:hint="default"/>
                <w:b/>
                <w:sz w:val="25"/>
              </w:rPr>
            </w:pPr>
          </w:p>
          <w:p>
            <w:pPr>
              <w:pStyle w:val="15"/>
              <w:keepNext w:val="0"/>
              <w:keepLines w:val="0"/>
              <w:suppressLineNumbers w:val="0"/>
              <w:spacing w:before="0" w:beforeAutospacing="0" w:after="0" w:afterAutospacing="0"/>
              <w:ind w:left="0" w:right="197" w:firstLine="480" w:firstLineChars="200"/>
              <w:jc w:val="both"/>
              <w:rPr>
                <w:rFonts w:hint="default"/>
                <w:sz w:val="24"/>
                <w:lang w:val="en-US"/>
              </w:rPr>
            </w:pPr>
            <w:r>
              <w:rPr>
                <w:rFonts w:hint="default"/>
                <w:sz w:val="24"/>
                <w:lang w:val="en-US"/>
              </w:rPr>
              <w:t>9</w:t>
            </w:r>
          </w:p>
          <w:p>
            <w:pPr>
              <w:pStyle w:val="15"/>
              <w:keepNext w:val="0"/>
              <w:keepLines w:val="0"/>
              <w:suppressLineNumbers w:val="0"/>
              <w:spacing w:before="0" w:beforeAutospacing="0" w:after="0" w:afterAutospacing="0"/>
              <w:ind w:left="0" w:right="0"/>
              <w:jc w:val="both"/>
              <w:rPr>
                <w:rFonts w:hint="default"/>
                <w:b/>
                <w:sz w:val="26"/>
              </w:rPr>
            </w:pPr>
          </w:p>
          <w:p>
            <w:pPr>
              <w:pStyle w:val="15"/>
              <w:keepNext w:val="0"/>
              <w:keepLines w:val="0"/>
              <w:suppressLineNumbers w:val="0"/>
              <w:spacing w:before="0" w:beforeAutospacing="0" w:after="0" w:afterAutospacing="0"/>
              <w:ind w:left="0" w:right="0"/>
              <w:jc w:val="both"/>
              <w:rPr>
                <w:rFonts w:hint="default"/>
                <w:b/>
                <w:sz w:val="26"/>
              </w:rPr>
            </w:pPr>
          </w:p>
          <w:p>
            <w:pPr>
              <w:pStyle w:val="15"/>
              <w:keepNext w:val="0"/>
              <w:keepLines w:val="0"/>
              <w:suppressLineNumbers w:val="0"/>
              <w:spacing w:before="9" w:beforeAutospacing="0" w:after="0" w:afterAutospacing="0"/>
              <w:ind w:left="0" w:right="0"/>
              <w:jc w:val="both"/>
              <w:rPr>
                <w:rFonts w:hint="default"/>
                <w:b/>
                <w:sz w:val="23"/>
              </w:rPr>
            </w:pPr>
          </w:p>
          <w:p>
            <w:pPr>
              <w:pStyle w:val="15"/>
              <w:keepNext w:val="0"/>
              <w:keepLines w:val="0"/>
              <w:suppressLineNumbers w:val="0"/>
              <w:spacing w:before="0" w:beforeAutospacing="0" w:after="0" w:afterAutospacing="0"/>
              <w:ind w:left="0" w:right="197" w:firstLine="480" w:firstLineChars="200"/>
              <w:jc w:val="both"/>
              <w:rPr>
                <w:rFonts w:hint="default"/>
                <w:sz w:val="24"/>
                <w:lang w:val="en-US"/>
              </w:rPr>
            </w:pPr>
            <w:r>
              <w:rPr>
                <w:rFonts w:hint="default"/>
                <w:sz w:val="24"/>
                <w:lang w:val="en-US"/>
              </w:rPr>
              <w:t>10</w:t>
            </w:r>
          </w:p>
          <w:p>
            <w:pPr>
              <w:pStyle w:val="15"/>
              <w:keepNext w:val="0"/>
              <w:keepLines w:val="0"/>
              <w:suppressLineNumbers w:val="0"/>
              <w:spacing w:before="1" w:beforeAutospacing="0" w:after="0" w:afterAutospacing="0"/>
              <w:ind w:left="0" w:right="0"/>
              <w:jc w:val="both"/>
              <w:rPr>
                <w:rFonts w:hint="default"/>
                <w:b/>
                <w:sz w:val="26"/>
              </w:rPr>
            </w:pPr>
          </w:p>
          <w:p>
            <w:pPr>
              <w:pStyle w:val="15"/>
              <w:keepNext w:val="0"/>
              <w:keepLines w:val="0"/>
              <w:suppressLineNumbers w:val="0"/>
              <w:spacing w:before="0" w:beforeAutospacing="0" w:after="0" w:afterAutospacing="0"/>
              <w:ind w:left="0" w:right="197" w:firstLine="480" w:firstLineChars="200"/>
              <w:jc w:val="both"/>
              <w:rPr>
                <w:rFonts w:hint="default"/>
                <w:sz w:val="24"/>
                <w:lang w:val="en-US"/>
              </w:rPr>
            </w:pPr>
            <w:r>
              <w:rPr>
                <w:rFonts w:hint="default"/>
                <w:sz w:val="24"/>
                <w:lang w:val="en-US"/>
              </w:rPr>
              <w:t>10</w:t>
            </w:r>
          </w:p>
        </w:tc>
      </w:tr>
      <w:tr>
        <w:tblPrEx>
          <w:tblCellMar>
            <w:top w:w="0" w:type="dxa"/>
            <w:left w:w="0" w:type="dxa"/>
            <w:bottom w:w="0" w:type="dxa"/>
            <w:right w:w="0" w:type="dxa"/>
          </w:tblCellMar>
        </w:tblPrEx>
        <w:trPr>
          <w:trHeight w:val="1486" w:hRule="atLeast"/>
        </w:trPr>
        <w:tc>
          <w:tcPr>
            <w:tcW w:w="2080" w:type="dxa"/>
            <w:vAlign w:val="center"/>
          </w:tcPr>
          <w:p>
            <w:pPr>
              <w:pStyle w:val="15"/>
              <w:keepNext w:val="0"/>
              <w:keepLines w:val="0"/>
              <w:suppressLineNumbers w:val="0"/>
              <w:spacing w:before="1" w:beforeAutospacing="0" w:after="0" w:afterAutospacing="0"/>
              <w:ind w:left="200" w:right="0"/>
              <w:jc w:val="both"/>
              <w:rPr>
                <w:rFonts w:hint="default"/>
                <w:b/>
                <w:sz w:val="24"/>
              </w:rPr>
            </w:pPr>
            <w:r>
              <w:rPr>
                <w:rFonts w:hint="default"/>
                <w:b/>
                <w:sz w:val="24"/>
              </w:rPr>
              <w:t>2.</w:t>
            </w:r>
          </w:p>
        </w:tc>
        <w:tc>
          <w:tcPr>
            <w:tcW w:w="5153" w:type="dxa"/>
            <w:vAlign w:val="center"/>
          </w:tcPr>
          <w:p>
            <w:pPr>
              <w:pStyle w:val="15"/>
              <w:keepNext w:val="0"/>
              <w:keepLines w:val="0"/>
              <w:suppressLineNumbers w:val="0"/>
              <w:spacing w:before="1" w:beforeAutospacing="0" w:after="0" w:afterAutospacing="0"/>
              <w:ind w:left="0" w:right="0"/>
              <w:jc w:val="center"/>
              <w:rPr>
                <w:rFonts w:hint="default"/>
                <w:b/>
                <w:sz w:val="24"/>
              </w:rPr>
            </w:pPr>
            <w:r>
              <w:rPr>
                <w:rFonts w:hint="default"/>
                <w:b/>
                <w:sz w:val="24"/>
              </w:rPr>
              <w:t>AIM AND SCOPE OF THE PRESENT INVESTIGATION</w:t>
            </w:r>
          </w:p>
          <w:p>
            <w:pPr>
              <w:pStyle w:val="15"/>
              <w:keepNext w:val="0"/>
              <w:keepLines w:val="0"/>
              <w:suppressLineNumbers w:val="0"/>
              <w:spacing w:before="0" w:beforeAutospacing="0" w:after="0" w:afterAutospacing="0"/>
              <w:ind w:left="0" w:right="0"/>
              <w:jc w:val="center"/>
              <w:rPr>
                <w:rFonts w:hint="default"/>
                <w:b/>
                <w:sz w:val="26"/>
              </w:rPr>
            </w:pPr>
          </w:p>
          <w:p>
            <w:pPr>
              <w:pStyle w:val="15"/>
              <w:keepNext w:val="0"/>
              <w:keepLines w:val="0"/>
              <w:suppressLineNumbers w:val="0"/>
              <w:spacing w:before="1" w:beforeAutospacing="0" w:after="0" w:afterAutospacing="0" w:line="256" w:lineRule="exact"/>
              <w:ind w:left="383" w:right="0"/>
              <w:jc w:val="center"/>
              <w:rPr>
                <w:rFonts w:hint="default"/>
                <w:sz w:val="24"/>
              </w:rPr>
            </w:pPr>
          </w:p>
        </w:tc>
        <w:tc>
          <w:tcPr>
            <w:tcW w:w="1474" w:type="dxa"/>
            <w:vAlign w:val="center"/>
          </w:tcPr>
          <w:p>
            <w:pPr>
              <w:pStyle w:val="15"/>
              <w:keepNext w:val="0"/>
              <w:keepLines w:val="0"/>
              <w:suppressLineNumbers w:val="0"/>
              <w:spacing w:before="1" w:beforeAutospacing="0" w:after="0" w:afterAutospacing="0"/>
              <w:ind w:left="0" w:right="0" w:firstLine="480" w:firstLineChars="200"/>
              <w:jc w:val="both"/>
              <w:rPr>
                <w:rFonts w:hint="default"/>
                <w:sz w:val="24"/>
                <w:lang w:val="en-US"/>
              </w:rPr>
            </w:pPr>
            <w:r>
              <w:rPr>
                <w:rFonts w:hint="default"/>
                <w:sz w:val="24"/>
                <w:lang w:val="en-US"/>
              </w:rPr>
              <w:t>11</w:t>
            </w:r>
          </w:p>
          <w:p>
            <w:pPr>
              <w:pStyle w:val="15"/>
              <w:keepNext w:val="0"/>
              <w:keepLines w:val="0"/>
              <w:suppressLineNumbers w:val="0"/>
              <w:spacing w:before="0" w:beforeAutospacing="0" w:after="0" w:afterAutospacing="0"/>
              <w:ind w:left="0" w:right="0"/>
              <w:jc w:val="both"/>
              <w:rPr>
                <w:rFonts w:hint="default"/>
                <w:b/>
                <w:sz w:val="26"/>
              </w:rPr>
            </w:pPr>
          </w:p>
          <w:p>
            <w:pPr>
              <w:pStyle w:val="15"/>
              <w:keepNext w:val="0"/>
              <w:keepLines w:val="0"/>
              <w:suppressLineNumbers w:val="0"/>
              <w:spacing w:before="1" w:beforeAutospacing="0" w:after="0" w:afterAutospacing="0" w:line="256" w:lineRule="exact"/>
              <w:ind w:left="1043" w:right="0"/>
              <w:jc w:val="both"/>
              <w:rPr>
                <w:rFonts w:hint="default"/>
                <w:sz w:val="24"/>
              </w:rPr>
            </w:pPr>
          </w:p>
        </w:tc>
      </w:tr>
      <w:tr>
        <w:tblPrEx>
          <w:tblCellMar>
            <w:top w:w="0" w:type="dxa"/>
            <w:left w:w="0" w:type="dxa"/>
            <w:bottom w:w="0" w:type="dxa"/>
            <w:right w:w="0" w:type="dxa"/>
          </w:tblCellMar>
        </w:tblPrEx>
        <w:trPr>
          <w:trHeight w:val="1486" w:hRule="atLeast"/>
        </w:trPr>
        <w:tc>
          <w:tcPr>
            <w:tcW w:w="2080" w:type="dxa"/>
            <w:vAlign w:val="center"/>
          </w:tcPr>
          <w:p>
            <w:pPr>
              <w:pStyle w:val="15"/>
              <w:keepNext w:val="0"/>
              <w:keepLines w:val="0"/>
              <w:suppressLineNumbers w:val="0"/>
              <w:spacing w:before="1" w:beforeAutospacing="0" w:after="0" w:afterAutospacing="0"/>
              <w:ind w:left="200" w:right="0"/>
              <w:jc w:val="both"/>
              <w:rPr>
                <w:rFonts w:hint="default"/>
                <w:b/>
                <w:sz w:val="24"/>
              </w:rPr>
            </w:pPr>
            <w:r>
              <w:rPr>
                <w:rFonts w:hint="default"/>
                <w:b/>
                <w:sz w:val="24"/>
              </w:rPr>
              <w:t>3.</w:t>
            </w:r>
          </w:p>
        </w:tc>
        <w:tc>
          <w:tcPr>
            <w:tcW w:w="5153" w:type="dxa"/>
            <w:vAlign w:val="center"/>
          </w:tcPr>
          <w:p>
            <w:pPr>
              <w:pStyle w:val="15"/>
              <w:keepNext w:val="0"/>
              <w:keepLines w:val="0"/>
              <w:suppressLineNumbers w:val="0"/>
              <w:spacing w:before="0" w:beforeAutospacing="0" w:after="0" w:afterAutospacing="0" w:line="268" w:lineRule="exact"/>
              <w:ind w:left="0" w:right="0"/>
              <w:jc w:val="center"/>
              <w:rPr>
                <w:rFonts w:hint="default"/>
                <w:b/>
                <w:sz w:val="24"/>
              </w:rPr>
            </w:pPr>
            <w:r>
              <w:rPr>
                <w:rFonts w:hint="default"/>
                <w:b/>
                <w:sz w:val="24"/>
              </w:rPr>
              <w:t>EXPERIMENTS OR REQUIRMENTS AND METHODS USED</w:t>
            </w:r>
          </w:p>
          <w:p>
            <w:pPr>
              <w:pStyle w:val="15"/>
              <w:keepNext w:val="0"/>
              <w:keepLines w:val="0"/>
              <w:suppressLineNumbers w:val="0"/>
              <w:spacing w:before="0" w:beforeAutospacing="0" w:after="0" w:afterAutospacing="0" w:line="268" w:lineRule="exact"/>
              <w:ind w:left="0" w:right="0"/>
              <w:jc w:val="center"/>
              <w:rPr>
                <w:rFonts w:hint="default"/>
                <w:b/>
                <w:sz w:val="24"/>
              </w:rPr>
            </w:pPr>
          </w:p>
          <w:p>
            <w:pPr>
              <w:pStyle w:val="15"/>
              <w:keepNext w:val="0"/>
              <w:keepLines w:val="0"/>
              <w:suppressLineNumbers w:val="0"/>
              <w:spacing w:before="0" w:beforeAutospacing="0" w:after="0" w:afterAutospacing="0"/>
              <w:ind w:left="0" w:right="0" w:firstLine="360" w:firstLineChars="150"/>
              <w:jc w:val="left"/>
              <w:rPr>
                <w:rFonts w:hint="default"/>
                <w:sz w:val="24"/>
              </w:rPr>
            </w:pPr>
            <w:r>
              <w:rPr>
                <w:rFonts w:hint="default"/>
                <w:sz w:val="24"/>
              </w:rPr>
              <w:t>3.1. PROJECT DESCRIPTION</w:t>
            </w:r>
          </w:p>
          <w:p>
            <w:pPr>
              <w:pStyle w:val="15"/>
              <w:keepNext w:val="0"/>
              <w:keepLines w:val="0"/>
              <w:suppressLineNumbers w:val="0"/>
              <w:spacing w:before="1" w:beforeAutospacing="0" w:after="0" w:afterAutospacing="0"/>
              <w:ind w:left="720" w:leftChars="0" w:right="0"/>
              <w:jc w:val="left"/>
              <w:rPr>
                <w:rFonts w:hint="default"/>
                <w:b/>
                <w:sz w:val="26"/>
              </w:rPr>
            </w:pPr>
          </w:p>
          <w:p>
            <w:pPr>
              <w:pStyle w:val="15"/>
              <w:keepNext w:val="0"/>
              <w:keepLines w:val="0"/>
              <w:suppressLineNumbers w:val="0"/>
              <w:tabs>
                <w:tab w:val="left" w:pos="1431"/>
              </w:tabs>
              <w:spacing w:before="0" w:beforeAutospacing="0" w:after="0" w:afterAutospacing="0"/>
              <w:ind w:left="0" w:right="0" w:firstLine="360" w:firstLineChars="150"/>
              <w:jc w:val="left"/>
              <w:rPr>
                <w:rFonts w:hint="default"/>
                <w:sz w:val="24"/>
              </w:rPr>
            </w:pPr>
            <w:r>
              <w:rPr>
                <w:rFonts w:hint="default"/>
                <w:sz w:val="24"/>
              </w:rPr>
              <w:t>3.2  METHODS USED</w:t>
            </w:r>
          </w:p>
          <w:p>
            <w:pPr>
              <w:pStyle w:val="15"/>
              <w:keepNext w:val="0"/>
              <w:keepLines w:val="0"/>
              <w:suppressLineNumbers w:val="0"/>
              <w:spacing w:before="1" w:beforeAutospacing="0" w:after="0" w:afterAutospacing="0"/>
              <w:ind w:left="0" w:right="0"/>
              <w:jc w:val="center"/>
              <w:rPr>
                <w:rFonts w:hint="default"/>
                <w:b/>
                <w:sz w:val="24"/>
              </w:rPr>
            </w:pPr>
          </w:p>
        </w:tc>
        <w:tc>
          <w:tcPr>
            <w:tcW w:w="1474" w:type="dxa"/>
            <w:vAlign w:val="center"/>
          </w:tcPr>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0" w:right="0" w:firstLine="474" w:firstLineChars="200"/>
              <w:jc w:val="both"/>
              <w:rPr>
                <w:rFonts w:hint="default"/>
                <w:w w:val="99"/>
                <w:sz w:val="24"/>
                <w:lang w:val="en-US"/>
              </w:rPr>
            </w:pPr>
            <w:r>
              <w:rPr>
                <w:rFonts w:hint="default"/>
                <w:w w:val="99"/>
                <w:sz w:val="24"/>
                <w:lang w:val="en-US"/>
              </w:rPr>
              <w:t>13</w:t>
            </w:r>
          </w:p>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0" w:right="0" w:firstLine="474" w:firstLineChars="200"/>
              <w:jc w:val="both"/>
              <w:rPr>
                <w:rFonts w:hint="default"/>
                <w:w w:val="99"/>
                <w:sz w:val="24"/>
                <w:lang w:val="en-US"/>
              </w:rPr>
            </w:pPr>
            <w:r>
              <w:rPr>
                <w:rFonts w:hint="default"/>
                <w:w w:val="99"/>
                <w:sz w:val="24"/>
                <w:lang w:val="en-US"/>
              </w:rPr>
              <w:t>13</w:t>
            </w:r>
          </w:p>
          <w:p>
            <w:pPr>
              <w:pStyle w:val="15"/>
              <w:keepNext w:val="0"/>
              <w:keepLines w:val="0"/>
              <w:suppressLineNumbers w:val="0"/>
              <w:spacing w:before="1" w:beforeAutospacing="0" w:after="0" w:afterAutospacing="0"/>
              <w:ind w:left="0" w:right="0"/>
              <w:jc w:val="both"/>
              <w:rPr>
                <w:rFonts w:hint="default"/>
                <w:w w:val="99"/>
                <w:sz w:val="24"/>
              </w:rPr>
            </w:pPr>
          </w:p>
          <w:p>
            <w:pPr>
              <w:pStyle w:val="15"/>
              <w:keepNext w:val="0"/>
              <w:keepLines w:val="0"/>
              <w:suppressLineNumbers w:val="0"/>
              <w:spacing w:before="1" w:beforeAutospacing="0" w:after="0" w:afterAutospacing="0"/>
              <w:ind w:left="1043" w:right="0"/>
              <w:jc w:val="both"/>
              <w:rPr>
                <w:rFonts w:hint="default"/>
                <w:w w:val="99"/>
                <w:sz w:val="24"/>
              </w:rPr>
            </w:pPr>
          </w:p>
        </w:tc>
      </w:tr>
      <w:tr>
        <w:tblPrEx>
          <w:tblCellMar>
            <w:top w:w="0" w:type="dxa"/>
            <w:left w:w="0" w:type="dxa"/>
            <w:bottom w:w="0" w:type="dxa"/>
            <w:right w:w="0" w:type="dxa"/>
          </w:tblCellMar>
        </w:tblPrEx>
        <w:trPr>
          <w:trHeight w:val="1486" w:hRule="atLeast"/>
        </w:trPr>
        <w:tc>
          <w:tcPr>
            <w:tcW w:w="2080" w:type="dxa"/>
            <w:vAlign w:val="center"/>
          </w:tcPr>
          <w:p>
            <w:pPr>
              <w:pStyle w:val="15"/>
              <w:keepNext w:val="0"/>
              <w:keepLines w:val="0"/>
              <w:suppressLineNumbers w:val="0"/>
              <w:spacing w:before="1" w:beforeAutospacing="0" w:after="0" w:afterAutospacing="0"/>
              <w:ind w:left="200" w:right="0"/>
              <w:jc w:val="both"/>
              <w:rPr>
                <w:rFonts w:hint="default"/>
                <w:b/>
                <w:sz w:val="24"/>
              </w:rPr>
            </w:pPr>
            <w:r>
              <w:rPr>
                <w:rFonts w:hint="default"/>
                <w:b/>
                <w:sz w:val="24"/>
              </w:rPr>
              <w:t>4.</w:t>
            </w:r>
          </w:p>
        </w:tc>
        <w:tc>
          <w:tcPr>
            <w:tcW w:w="5153" w:type="dxa"/>
            <w:vAlign w:val="center"/>
          </w:tcPr>
          <w:p>
            <w:pPr>
              <w:pStyle w:val="15"/>
              <w:keepNext w:val="0"/>
              <w:keepLines w:val="0"/>
              <w:suppressLineNumbers w:val="0"/>
              <w:spacing w:before="10" w:beforeAutospacing="0" w:after="0" w:afterAutospacing="0"/>
              <w:ind w:left="0" w:right="0" w:firstLine="120" w:firstLineChars="50"/>
              <w:jc w:val="center"/>
              <w:rPr>
                <w:rFonts w:hint="default"/>
                <w:b/>
                <w:sz w:val="24"/>
              </w:rPr>
            </w:pPr>
            <w:r>
              <w:rPr>
                <w:rFonts w:hint="default"/>
                <w:b/>
                <w:sz w:val="24"/>
              </w:rPr>
              <w:t>RESULTS AND DISCUSION, PERFORMANCE ANALYSIS</w:t>
            </w:r>
          </w:p>
          <w:p>
            <w:pPr>
              <w:pStyle w:val="15"/>
              <w:keepNext w:val="0"/>
              <w:keepLines w:val="0"/>
              <w:suppressLineNumbers w:val="0"/>
              <w:spacing w:before="10" w:beforeAutospacing="0" w:after="0" w:afterAutospacing="0"/>
              <w:ind w:left="0" w:right="0"/>
              <w:jc w:val="both"/>
              <w:rPr>
                <w:rFonts w:hint="default"/>
                <w:b/>
                <w:sz w:val="25"/>
              </w:rPr>
            </w:pPr>
          </w:p>
          <w:p>
            <w:pPr>
              <w:pStyle w:val="15"/>
              <w:keepNext w:val="0"/>
              <w:keepLines w:val="0"/>
              <w:suppressLineNumbers w:val="0"/>
              <w:spacing w:before="1" w:beforeAutospacing="0" w:after="0" w:afterAutospacing="0"/>
              <w:ind w:left="0" w:right="0"/>
              <w:jc w:val="both"/>
              <w:rPr>
                <w:rFonts w:hint="default"/>
                <w:sz w:val="24"/>
              </w:rPr>
            </w:pPr>
          </w:p>
        </w:tc>
        <w:tc>
          <w:tcPr>
            <w:tcW w:w="1474" w:type="dxa"/>
            <w:vAlign w:val="center"/>
          </w:tcPr>
          <w:p>
            <w:pPr>
              <w:pStyle w:val="15"/>
              <w:keepNext w:val="0"/>
              <w:keepLines w:val="0"/>
              <w:suppressLineNumbers w:val="0"/>
              <w:spacing w:before="1" w:beforeAutospacing="0" w:after="0" w:afterAutospacing="0"/>
              <w:ind w:left="0" w:right="0" w:firstLine="474" w:firstLineChars="200"/>
              <w:jc w:val="both"/>
              <w:rPr>
                <w:rFonts w:hint="default"/>
                <w:w w:val="99"/>
                <w:sz w:val="24"/>
                <w:lang w:val="en-US"/>
              </w:rPr>
            </w:pPr>
            <w:r>
              <w:rPr>
                <w:rFonts w:hint="default"/>
                <w:w w:val="99"/>
                <w:sz w:val="24"/>
                <w:lang w:val="en-US"/>
              </w:rPr>
              <w:t>14</w:t>
            </w:r>
          </w:p>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1043" w:right="0"/>
              <w:jc w:val="both"/>
              <w:rPr>
                <w:rFonts w:hint="default"/>
                <w:w w:val="99"/>
                <w:sz w:val="24"/>
              </w:rPr>
            </w:pPr>
          </w:p>
          <w:p>
            <w:pPr>
              <w:pStyle w:val="15"/>
              <w:keepNext w:val="0"/>
              <w:keepLines w:val="0"/>
              <w:suppressLineNumbers w:val="0"/>
              <w:spacing w:before="1" w:beforeAutospacing="0" w:after="0" w:afterAutospacing="0"/>
              <w:ind w:left="1043" w:right="0"/>
              <w:jc w:val="both"/>
              <w:rPr>
                <w:rFonts w:hint="default"/>
                <w:w w:val="99"/>
                <w:sz w:val="24"/>
              </w:rPr>
            </w:pPr>
          </w:p>
        </w:tc>
      </w:tr>
      <w:tr>
        <w:tblPrEx>
          <w:tblCellMar>
            <w:top w:w="0" w:type="dxa"/>
            <w:left w:w="0" w:type="dxa"/>
            <w:bottom w:w="0" w:type="dxa"/>
            <w:right w:w="0" w:type="dxa"/>
          </w:tblCellMar>
        </w:tblPrEx>
        <w:trPr>
          <w:trHeight w:val="1565" w:hRule="atLeast"/>
        </w:trPr>
        <w:tc>
          <w:tcPr>
            <w:tcW w:w="2080" w:type="dxa"/>
            <w:vAlign w:val="center"/>
          </w:tcPr>
          <w:p>
            <w:pPr>
              <w:pStyle w:val="15"/>
              <w:keepNext w:val="0"/>
              <w:keepLines w:val="0"/>
              <w:suppressLineNumbers w:val="0"/>
              <w:spacing w:before="1" w:beforeAutospacing="0" w:after="0" w:afterAutospacing="0"/>
              <w:ind w:left="200" w:right="0"/>
              <w:jc w:val="both"/>
              <w:rPr>
                <w:rFonts w:hint="default"/>
                <w:b/>
                <w:sz w:val="24"/>
              </w:rPr>
            </w:pPr>
            <w:r>
              <w:rPr>
                <w:rFonts w:hint="default"/>
                <w:b/>
                <w:sz w:val="24"/>
              </w:rPr>
              <w:t>5</w:t>
            </w:r>
          </w:p>
        </w:tc>
        <w:tc>
          <w:tcPr>
            <w:tcW w:w="5153" w:type="dxa"/>
            <w:vAlign w:val="center"/>
          </w:tcPr>
          <w:p>
            <w:pPr>
              <w:keepNext w:val="0"/>
              <w:keepLines w:val="0"/>
              <w:suppressLineNumbers w:val="0"/>
              <w:spacing w:before="0" w:beforeAutospacing="0" w:after="160" w:afterAutospacing="0" w:line="360" w:lineRule="auto"/>
              <w:ind w:left="0" w:right="0" w:firstLine="120" w:firstLineChars="50"/>
              <w:jc w:val="center"/>
              <w:rPr>
                <w:rFonts w:hint="default"/>
                <w:b/>
                <w:sz w:val="24"/>
                <w:szCs w:val="24"/>
              </w:rPr>
            </w:pPr>
            <w:r>
              <w:rPr>
                <w:rFonts w:hint="default"/>
                <w:b/>
                <w:sz w:val="24"/>
                <w:szCs w:val="24"/>
              </w:rPr>
              <w:t>SUMMARY AND CONCLUSION</w:t>
            </w:r>
          </w:p>
          <w:p>
            <w:pPr>
              <w:keepNext w:val="0"/>
              <w:keepLines w:val="0"/>
              <w:suppressLineNumbers w:val="0"/>
              <w:spacing w:before="0" w:beforeAutospacing="0" w:after="160" w:afterAutospacing="0" w:line="360" w:lineRule="auto"/>
              <w:ind w:left="0" w:right="0"/>
              <w:jc w:val="center"/>
              <w:rPr>
                <w:rFonts w:hint="default"/>
                <w:b/>
                <w:sz w:val="24"/>
                <w:szCs w:val="24"/>
              </w:rPr>
            </w:pPr>
          </w:p>
          <w:p>
            <w:pPr>
              <w:keepNext w:val="0"/>
              <w:keepLines w:val="0"/>
              <w:suppressLineNumbers w:val="0"/>
              <w:spacing w:before="0" w:beforeAutospacing="0" w:after="160" w:afterAutospacing="0" w:line="360" w:lineRule="auto"/>
              <w:ind w:left="0" w:right="0"/>
              <w:jc w:val="center"/>
              <w:rPr>
                <w:rFonts w:hint="default"/>
                <w:b/>
                <w:sz w:val="24"/>
                <w:szCs w:val="24"/>
              </w:rPr>
            </w:pPr>
            <w:r>
              <w:rPr>
                <w:rFonts w:hint="default"/>
                <w:b/>
                <w:sz w:val="24"/>
                <w:szCs w:val="24"/>
              </w:rPr>
              <w:t>REFERENCES</w:t>
            </w:r>
          </w:p>
          <w:p>
            <w:pPr>
              <w:keepNext w:val="0"/>
              <w:keepLines w:val="0"/>
              <w:suppressLineNumbers w:val="0"/>
              <w:spacing w:before="0" w:beforeAutospacing="0" w:after="160" w:afterAutospacing="0" w:line="360" w:lineRule="auto"/>
              <w:ind w:left="0" w:right="0" w:firstLine="1560" w:firstLineChars="650"/>
              <w:jc w:val="both"/>
              <w:rPr>
                <w:rFonts w:hint="default"/>
                <w:sz w:val="24"/>
                <w:szCs w:val="24"/>
              </w:rPr>
            </w:pPr>
            <w:r>
              <w:rPr>
                <w:rFonts w:hint="default"/>
                <w:sz w:val="24"/>
                <w:szCs w:val="24"/>
              </w:rPr>
              <w:t>A. SOURCE CODE</w:t>
            </w:r>
          </w:p>
          <w:p>
            <w:pPr>
              <w:pStyle w:val="15"/>
              <w:keepNext w:val="0"/>
              <w:keepLines w:val="0"/>
              <w:suppressLineNumbers w:val="0"/>
              <w:spacing w:before="1" w:beforeAutospacing="0" w:after="0" w:afterAutospacing="0"/>
              <w:ind w:left="0" w:right="0" w:firstLine="1560" w:firstLineChars="650"/>
              <w:jc w:val="both"/>
              <w:rPr>
                <w:rFonts w:hint="default"/>
                <w:b/>
                <w:sz w:val="24"/>
              </w:rPr>
            </w:pPr>
            <w:r>
              <w:rPr>
                <w:rFonts w:hint="default"/>
                <w:sz w:val="24"/>
                <w:szCs w:val="24"/>
              </w:rPr>
              <w:t>B. SCREEN SHOTS</w:t>
            </w:r>
          </w:p>
        </w:tc>
        <w:tc>
          <w:tcPr>
            <w:tcW w:w="1474" w:type="dxa"/>
            <w:vAlign w:val="center"/>
          </w:tcPr>
          <w:p>
            <w:pPr>
              <w:pStyle w:val="15"/>
              <w:keepNext w:val="0"/>
              <w:keepLines w:val="0"/>
              <w:suppressLineNumbers w:val="0"/>
              <w:spacing w:before="1" w:beforeAutospacing="0" w:after="0" w:afterAutospacing="0"/>
              <w:ind w:left="0" w:right="0" w:firstLine="474" w:firstLineChars="200"/>
              <w:jc w:val="both"/>
              <w:rPr>
                <w:rFonts w:hint="default"/>
                <w:w w:val="99"/>
                <w:sz w:val="24"/>
                <w:lang w:val="en-US"/>
              </w:rPr>
            </w:pPr>
            <w:r>
              <w:rPr>
                <w:rFonts w:hint="default"/>
                <w:w w:val="99"/>
                <w:sz w:val="24"/>
                <w:lang w:val="en-US"/>
              </w:rPr>
              <w:t>15</w:t>
            </w:r>
          </w:p>
        </w:tc>
      </w:tr>
    </w:tbl>
    <w:p>
      <w:pPr>
        <w:rPr>
          <w:sz w:val="24"/>
        </w:rPr>
        <w:sectPr>
          <w:pgSz w:w="12240" w:h="15840"/>
          <w:pgMar w:top="1500" w:right="940" w:bottom="1200" w:left="1140" w:header="0" w:footer="934" w:gutter="0"/>
          <w:cols w:space="720" w:num="1"/>
        </w:sectPr>
      </w:pPr>
    </w:p>
    <w:p>
      <w:pPr>
        <w:pStyle w:val="3"/>
        <w:ind w:firstLine="3585" w:firstLineChars="0"/>
        <w:rPr>
          <w:w w:val="104"/>
        </w:rPr>
      </w:pPr>
    </w:p>
    <w:p>
      <w:pPr>
        <w:pStyle w:val="3"/>
        <w:ind w:firstLine="3585" w:firstLineChars="0"/>
      </w:pPr>
      <w:r>
        <w:rPr>
          <w:w w:val="104"/>
        </w:rPr>
        <w:t>LIST OF FIGURES</w:t>
      </w:r>
    </w:p>
    <w:p>
      <w:pPr>
        <w:pStyle w:val="7"/>
        <w:rPr>
          <w:b/>
          <w:sz w:val="20"/>
        </w:rPr>
      </w:pPr>
    </w:p>
    <w:p>
      <w:pPr>
        <w:pStyle w:val="7"/>
        <w:spacing w:before="7" w:after="1"/>
        <w:rPr>
          <w:b/>
          <w:sz w:val="13"/>
        </w:rPr>
      </w:pPr>
    </w:p>
    <w:tbl>
      <w:tblPr>
        <w:tblStyle w:val="5"/>
        <w:tblW w:w="0" w:type="auto"/>
        <w:tblInd w:w="391" w:type="dxa"/>
        <w:tblLayout w:type="fixed"/>
        <w:tblCellMar>
          <w:top w:w="0" w:type="dxa"/>
          <w:left w:w="0" w:type="dxa"/>
          <w:bottom w:w="0" w:type="dxa"/>
          <w:right w:w="0" w:type="dxa"/>
        </w:tblCellMar>
      </w:tblPr>
      <w:tblGrid>
        <w:gridCol w:w="1684"/>
        <w:gridCol w:w="5850"/>
        <w:gridCol w:w="1620"/>
      </w:tblGrid>
      <w:tr>
        <w:tblPrEx>
          <w:tblCellMar>
            <w:top w:w="0" w:type="dxa"/>
            <w:left w:w="0" w:type="dxa"/>
            <w:bottom w:w="0" w:type="dxa"/>
            <w:right w:w="0" w:type="dxa"/>
          </w:tblCellMar>
        </w:tblPrEx>
        <w:trPr>
          <w:trHeight w:val="381" w:hRule="atLeast"/>
        </w:trPr>
        <w:tc>
          <w:tcPr>
            <w:tcW w:w="1684" w:type="dxa"/>
          </w:tcPr>
          <w:p>
            <w:pPr>
              <w:pStyle w:val="15"/>
              <w:keepNext w:val="0"/>
              <w:keepLines w:val="0"/>
              <w:suppressLineNumbers w:val="0"/>
              <w:spacing w:before="0" w:beforeAutospacing="0" w:after="0" w:afterAutospacing="0" w:line="268" w:lineRule="exact"/>
              <w:ind w:left="200" w:right="0"/>
              <w:rPr>
                <w:rFonts w:hint="default"/>
                <w:b/>
                <w:w w:val="104"/>
                <w:sz w:val="24"/>
              </w:rPr>
            </w:pPr>
          </w:p>
          <w:p>
            <w:pPr>
              <w:pStyle w:val="15"/>
              <w:keepNext w:val="0"/>
              <w:keepLines w:val="0"/>
              <w:suppressLineNumbers w:val="0"/>
              <w:spacing w:before="0" w:beforeAutospacing="0" w:after="0" w:afterAutospacing="0" w:line="268" w:lineRule="exact"/>
              <w:ind w:left="200" w:right="0"/>
              <w:rPr>
                <w:rFonts w:hint="default"/>
                <w:b/>
                <w:sz w:val="24"/>
              </w:rPr>
            </w:pPr>
            <w:r>
              <w:rPr>
                <w:rFonts w:hint="default"/>
                <w:b/>
                <w:w w:val="104"/>
                <w:sz w:val="24"/>
              </w:rPr>
              <w:t>FIGURE NO.</w:t>
            </w:r>
          </w:p>
        </w:tc>
        <w:tc>
          <w:tcPr>
            <w:tcW w:w="5850" w:type="dxa"/>
          </w:tcPr>
          <w:p>
            <w:pPr>
              <w:pStyle w:val="15"/>
              <w:keepNext w:val="0"/>
              <w:keepLines w:val="0"/>
              <w:suppressLineNumbers w:val="0"/>
              <w:spacing w:before="0" w:beforeAutospacing="0" w:after="0" w:afterAutospacing="0" w:line="268" w:lineRule="exact"/>
              <w:ind w:left="685" w:right="0"/>
              <w:rPr>
                <w:rFonts w:hint="default"/>
                <w:b/>
                <w:w w:val="104"/>
                <w:sz w:val="24"/>
              </w:rPr>
            </w:pPr>
          </w:p>
          <w:p>
            <w:pPr>
              <w:pStyle w:val="15"/>
              <w:keepNext w:val="0"/>
              <w:keepLines w:val="0"/>
              <w:suppressLineNumbers w:val="0"/>
              <w:spacing w:before="0" w:beforeAutospacing="0" w:after="0" w:afterAutospacing="0" w:line="268" w:lineRule="exact"/>
              <w:ind w:left="685" w:right="0"/>
              <w:rPr>
                <w:rFonts w:hint="default"/>
                <w:b/>
                <w:sz w:val="24"/>
              </w:rPr>
            </w:pPr>
            <w:r>
              <w:rPr>
                <w:rFonts w:hint="default"/>
                <w:b/>
                <w:w w:val="104"/>
                <w:sz w:val="24"/>
              </w:rPr>
              <w:t>FIGURE NAME.</w:t>
            </w:r>
          </w:p>
        </w:tc>
        <w:tc>
          <w:tcPr>
            <w:tcW w:w="1620" w:type="dxa"/>
          </w:tcPr>
          <w:p>
            <w:pPr>
              <w:pStyle w:val="15"/>
              <w:keepNext w:val="0"/>
              <w:keepLines w:val="0"/>
              <w:suppressLineNumbers w:val="0"/>
              <w:spacing w:before="0" w:beforeAutospacing="0" w:after="0" w:afterAutospacing="0" w:line="268" w:lineRule="exact"/>
              <w:ind w:left="534" w:right="0"/>
              <w:rPr>
                <w:rFonts w:hint="default"/>
                <w:b/>
                <w:w w:val="104"/>
                <w:sz w:val="24"/>
              </w:rPr>
            </w:pPr>
          </w:p>
          <w:p>
            <w:pPr>
              <w:pStyle w:val="15"/>
              <w:keepNext w:val="0"/>
              <w:keepLines w:val="0"/>
              <w:suppressLineNumbers w:val="0"/>
              <w:spacing w:before="0" w:beforeAutospacing="0" w:after="0" w:afterAutospacing="0" w:line="268" w:lineRule="exact"/>
              <w:ind w:left="534" w:right="0"/>
              <w:rPr>
                <w:rFonts w:hint="default"/>
                <w:b/>
                <w:w w:val="104"/>
                <w:sz w:val="24"/>
              </w:rPr>
            </w:pPr>
            <w:r>
              <w:rPr>
                <w:rFonts w:hint="default"/>
                <w:b/>
                <w:w w:val="104"/>
                <w:sz w:val="24"/>
              </w:rPr>
              <w:t>PAGE NO.</w:t>
            </w:r>
          </w:p>
          <w:p>
            <w:pPr>
              <w:pStyle w:val="15"/>
              <w:keepNext w:val="0"/>
              <w:keepLines w:val="0"/>
              <w:suppressLineNumbers w:val="0"/>
              <w:spacing w:before="0" w:beforeAutospacing="0" w:after="0" w:afterAutospacing="0" w:line="268" w:lineRule="exact"/>
              <w:ind w:left="534" w:right="0"/>
              <w:rPr>
                <w:rFonts w:hint="default"/>
                <w:b/>
                <w:sz w:val="24"/>
              </w:rPr>
            </w:pPr>
          </w:p>
        </w:tc>
      </w:tr>
      <w:tr>
        <w:tblPrEx>
          <w:tblCellMar>
            <w:top w:w="0" w:type="dxa"/>
            <w:left w:w="0" w:type="dxa"/>
            <w:bottom w:w="0" w:type="dxa"/>
            <w:right w:w="0" w:type="dxa"/>
          </w:tblCellMar>
        </w:tblPrEx>
        <w:trPr>
          <w:trHeight w:val="6057" w:hRule="exact"/>
        </w:trPr>
        <w:tc>
          <w:tcPr>
            <w:tcW w:w="1684" w:type="dxa"/>
          </w:tcPr>
          <w:p>
            <w:pPr>
              <w:pStyle w:val="15"/>
              <w:keepNext w:val="0"/>
              <w:keepLines w:val="0"/>
              <w:suppressLineNumbers w:val="0"/>
              <w:spacing w:before="105" w:beforeAutospacing="0" w:after="0" w:afterAutospacing="0"/>
              <w:ind w:left="200" w:right="0"/>
              <w:rPr>
                <w:rFonts w:hint="default"/>
                <w:b/>
                <w:sz w:val="24"/>
              </w:rPr>
            </w:pPr>
            <w:r>
              <w:rPr>
                <w:rFonts w:hint="default"/>
                <w:b/>
                <w:w w:val="104"/>
                <w:sz w:val="24"/>
                <w:lang w:val="en-US"/>
              </w:rPr>
              <w:t>6</w:t>
            </w:r>
            <w:r>
              <w:rPr>
                <w:rFonts w:hint="default"/>
                <w:b/>
                <w:w w:val="104"/>
                <w:sz w:val="24"/>
              </w:rPr>
              <w:t>.1</w:t>
            </w:r>
          </w:p>
          <w:p>
            <w:pPr>
              <w:pStyle w:val="15"/>
              <w:keepNext w:val="0"/>
              <w:keepLines w:val="0"/>
              <w:suppressLineNumbers w:val="0"/>
              <w:spacing w:before="221" w:beforeAutospacing="0" w:after="0" w:afterAutospacing="0"/>
              <w:ind w:left="200" w:right="0"/>
              <w:rPr>
                <w:rFonts w:hint="default"/>
                <w:b/>
                <w:w w:val="104"/>
                <w:sz w:val="24"/>
              </w:rPr>
            </w:pPr>
            <w:r>
              <w:rPr>
                <w:rFonts w:hint="default"/>
                <w:b/>
                <w:w w:val="104"/>
                <w:sz w:val="24"/>
                <w:lang w:val="en-US"/>
              </w:rPr>
              <w:t>6</w:t>
            </w:r>
            <w:r>
              <w:rPr>
                <w:rFonts w:hint="default"/>
                <w:b/>
                <w:w w:val="104"/>
                <w:sz w:val="24"/>
              </w:rPr>
              <w:t>.2</w:t>
            </w:r>
          </w:p>
          <w:p>
            <w:pPr>
              <w:pStyle w:val="15"/>
              <w:keepNext w:val="0"/>
              <w:keepLines w:val="0"/>
              <w:suppressLineNumbers w:val="0"/>
              <w:spacing w:before="221" w:beforeAutospacing="0" w:after="0" w:afterAutospacing="0" w:line="240" w:lineRule="auto"/>
              <w:ind w:left="200" w:right="0"/>
              <w:rPr>
                <w:rFonts w:hint="default"/>
                <w:b/>
                <w:w w:val="104"/>
                <w:sz w:val="24"/>
              </w:rPr>
            </w:pPr>
            <w:r>
              <w:rPr>
                <w:rFonts w:hint="default"/>
                <w:b/>
                <w:w w:val="104"/>
                <w:sz w:val="24"/>
                <w:lang w:val="en-US"/>
              </w:rPr>
              <w:t>6</w:t>
            </w:r>
            <w:r>
              <w:rPr>
                <w:rFonts w:hint="default"/>
                <w:b/>
                <w:w w:val="104"/>
                <w:sz w:val="24"/>
              </w:rPr>
              <w:t>.3</w:t>
            </w:r>
          </w:p>
          <w:p>
            <w:pPr>
              <w:pStyle w:val="15"/>
              <w:keepNext w:val="0"/>
              <w:keepLines w:val="0"/>
              <w:suppressLineNumbers w:val="0"/>
              <w:spacing w:before="219" w:beforeAutospacing="0" w:after="0" w:afterAutospacing="0" w:line="240" w:lineRule="auto"/>
              <w:ind w:left="200" w:right="0"/>
              <w:rPr>
                <w:rFonts w:hint="default"/>
                <w:b/>
                <w:w w:val="104"/>
                <w:sz w:val="24"/>
              </w:rPr>
            </w:pPr>
            <w:r>
              <w:rPr>
                <w:rFonts w:hint="default"/>
                <w:b/>
                <w:w w:val="104"/>
                <w:sz w:val="24"/>
                <w:lang w:val="en-US"/>
              </w:rPr>
              <w:t>6</w:t>
            </w:r>
            <w:r>
              <w:rPr>
                <w:rFonts w:hint="default"/>
                <w:b/>
                <w:w w:val="104"/>
                <w:sz w:val="24"/>
              </w:rPr>
              <w:t>.4</w:t>
            </w:r>
          </w:p>
          <w:p>
            <w:pPr>
              <w:pStyle w:val="15"/>
              <w:keepNext w:val="0"/>
              <w:keepLines w:val="0"/>
              <w:suppressLineNumbers w:val="0"/>
              <w:spacing w:before="219" w:beforeAutospacing="0" w:after="0" w:afterAutospacing="0" w:line="256" w:lineRule="exact"/>
              <w:ind w:left="200" w:right="0"/>
              <w:rPr>
                <w:rFonts w:hint="default"/>
                <w:b/>
                <w:w w:val="104"/>
                <w:sz w:val="24"/>
              </w:rPr>
            </w:pPr>
            <w:r>
              <w:rPr>
                <w:rFonts w:hint="default"/>
                <w:b/>
                <w:w w:val="104"/>
                <w:sz w:val="24"/>
                <w:lang w:val="en-US"/>
              </w:rPr>
              <w:t>6</w:t>
            </w:r>
            <w:r>
              <w:rPr>
                <w:rFonts w:hint="default"/>
                <w:b/>
                <w:w w:val="104"/>
                <w:sz w:val="24"/>
              </w:rPr>
              <w:t>.5</w:t>
            </w:r>
          </w:p>
          <w:p>
            <w:pPr>
              <w:pStyle w:val="15"/>
              <w:keepNext w:val="0"/>
              <w:keepLines w:val="0"/>
              <w:suppressLineNumbers w:val="0"/>
              <w:spacing w:before="219" w:beforeAutospacing="0" w:after="0" w:afterAutospacing="0" w:line="256" w:lineRule="exact"/>
              <w:ind w:left="200" w:right="0"/>
              <w:rPr>
                <w:rFonts w:hint="default"/>
                <w:b/>
                <w:w w:val="104"/>
                <w:sz w:val="24"/>
              </w:rPr>
            </w:pPr>
            <w:r>
              <w:rPr>
                <w:rFonts w:hint="default"/>
                <w:b/>
                <w:w w:val="104"/>
                <w:sz w:val="24"/>
                <w:lang w:val="en-US"/>
              </w:rPr>
              <w:t>6.</w:t>
            </w:r>
            <w:r>
              <w:rPr>
                <w:rFonts w:hint="default"/>
                <w:b/>
                <w:w w:val="104"/>
                <w:sz w:val="24"/>
              </w:rPr>
              <w:t>6</w:t>
            </w:r>
          </w:p>
          <w:p>
            <w:pPr>
              <w:pStyle w:val="15"/>
              <w:keepNext w:val="0"/>
              <w:keepLines w:val="0"/>
              <w:suppressLineNumbers w:val="0"/>
              <w:spacing w:before="219" w:beforeAutospacing="0" w:after="0" w:afterAutospacing="0" w:line="256" w:lineRule="exact"/>
              <w:ind w:left="200" w:right="0"/>
              <w:rPr>
                <w:rFonts w:hint="default"/>
                <w:b/>
                <w:sz w:val="24"/>
              </w:rPr>
            </w:pPr>
          </w:p>
        </w:tc>
        <w:tc>
          <w:tcPr>
            <w:tcW w:w="5850" w:type="dxa"/>
          </w:tcPr>
          <w:p>
            <w:pPr>
              <w:pStyle w:val="15"/>
              <w:keepNext w:val="0"/>
              <w:keepLines w:val="0"/>
              <w:suppressLineNumbers w:val="0"/>
              <w:spacing w:before="137" w:beforeAutospacing="0" w:after="0" w:afterAutospacing="0" w:line="276" w:lineRule="auto"/>
              <w:ind w:left="685" w:right="0"/>
              <w:rPr>
                <w:rFonts w:hint="default"/>
                <w:b/>
                <w:sz w:val="24"/>
                <w:lang w:val="en-US"/>
              </w:rPr>
            </w:pPr>
            <w:r>
              <w:rPr>
                <w:rFonts w:hint="default"/>
                <w:b/>
                <w:sz w:val="24"/>
                <w:lang w:val="en-US"/>
              </w:rPr>
              <w:t>NORMAL CHEST X-RAY IMAGE</w:t>
            </w:r>
          </w:p>
          <w:p>
            <w:pPr>
              <w:pStyle w:val="15"/>
              <w:keepNext w:val="0"/>
              <w:keepLines w:val="0"/>
              <w:suppressLineNumbers w:val="0"/>
              <w:spacing w:before="137" w:beforeAutospacing="0" w:after="0" w:afterAutospacing="0" w:line="276" w:lineRule="auto"/>
              <w:ind w:left="685" w:right="0"/>
              <w:rPr>
                <w:rFonts w:hint="default"/>
                <w:b/>
                <w:sz w:val="24"/>
                <w:lang w:val="en-US"/>
              </w:rPr>
            </w:pPr>
            <w:r>
              <w:rPr>
                <w:rFonts w:hint="default"/>
                <w:b/>
                <w:sz w:val="24"/>
                <w:lang w:val="en-US"/>
              </w:rPr>
              <w:t>PNEUMONIA CHEST X-RAY IMAGE</w:t>
            </w:r>
          </w:p>
          <w:p>
            <w:pPr>
              <w:pStyle w:val="15"/>
              <w:keepNext w:val="0"/>
              <w:keepLines w:val="0"/>
              <w:suppressLineNumbers w:val="0"/>
              <w:spacing w:before="137" w:beforeAutospacing="0" w:after="0" w:afterAutospacing="0" w:line="276" w:lineRule="auto"/>
              <w:ind w:left="685" w:right="0"/>
              <w:rPr>
                <w:rFonts w:hint="default"/>
                <w:b/>
                <w:sz w:val="24"/>
                <w:lang w:val="en-US"/>
              </w:rPr>
            </w:pPr>
            <w:r>
              <w:rPr>
                <w:rFonts w:hint="default"/>
                <w:b/>
                <w:sz w:val="24"/>
                <w:lang w:val="en-US"/>
              </w:rPr>
              <w:t>DISTRIBUTION OF DATASET</w:t>
            </w:r>
          </w:p>
          <w:p>
            <w:pPr>
              <w:pStyle w:val="15"/>
              <w:keepNext w:val="0"/>
              <w:keepLines w:val="0"/>
              <w:suppressLineNumbers w:val="0"/>
              <w:spacing w:before="137" w:beforeAutospacing="0" w:after="0" w:afterAutospacing="0" w:line="360" w:lineRule="auto"/>
              <w:ind w:left="685" w:right="0"/>
              <w:rPr>
                <w:rFonts w:hint="default"/>
                <w:b/>
                <w:sz w:val="24"/>
                <w:lang w:val="en-US"/>
              </w:rPr>
            </w:pPr>
            <w:r>
              <w:rPr>
                <w:rFonts w:hint="default"/>
                <w:b/>
                <w:sz w:val="24"/>
                <w:lang w:val="en-US"/>
              </w:rPr>
              <w:t>LINE PLOT OF LOSS</w:t>
            </w:r>
          </w:p>
          <w:p>
            <w:pPr>
              <w:pStyle w:val="15"/>
              <w:keepNext w:val="0"/>
              <w:keepLines w:val="0"/>
              <w:suppressLineNumbers w:val="0"/>
              <w:spacing w:before="137" w:beforeAutospacing="0" w:after="0" w:afterAutospacing="0" w:line="360" w:lineRule="auto"/>
              <w:ind w:left="685" w:right="0"/>
              <w:rPr>
                <w:rFonts w:hint="default"/>
                <w:b/>
                <w:sz w:val="24"/>
                <w:lang w:val="en-US"/>
              </w:rPr>
            </w:pPr>
            <w:r>
              <w:rPr>
                <w:rFonts w:hint="default"/>
                <w:b/>
                <w:sz w:val="24"/>
                <w:lang w:val="en-US"/>
              </w:rPr>
              <w:t>LINE PLOT OF ACCURACY</w:t>
            </w:r>
          </w:p>
          <w:p>
            <w:pPr>
              <w:pStyle w:val="15"/>
              <w:keepNext w:val="0"/>
              <w:keepLines w:val="0"/>
              <w:suppressLineNumbers w:val="0"/>
              <w:spacing w:before="137" w:beforeAutospacing="0" w:after="0" w:afterAutospacing="0" w:line="360" w:lineRule="auto"/>
              <w:ind w:left="685" w:right="0"/>
              <w:rPr>
                <w:rFonts w:hint="default"/>
                <w:b/>
                <w:sz w:val="24"/>
                <w:lang w:val="en-US"/>
              </w:rPr>
            </w:pPr>
            <w:r>
              <w:rPr>
                <w:rFonts w:hint="default"/>
                <w:b/>
                <w:sz w:val="24"/>
                <w:lang w:val="en-US"/>
              </w:rPr>
              <w:t xml:space="preserve">LOSS AND ACCURACY </w:t>
            </w: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p>
            <w:pPr>
              <w:pStyle w:val="15"/>
              <w:keepNext w:val="0"/>
              <w:keepLines w:val="0"/>
              <w:suppressLineNumbers w:val="0"/>
              <w:spacing w:before="137" w:beforeAutospacing="0" w:after="0" w:afterAutospacing="0"/>
              <w:ind w:left="685" w:right="0"/>
              <w:rPr>
                <w:rFonts w:hint="default"/>
                <w:sz w:val="24"/>
              </w:rPr>
            </w:pPr>
          </w:p>
        </w:tc>
        <w:tc>
          <w:tcPr>
            <w:tcW w:w="1620" w:type="dxa"/>
          </w:tcPr>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6</w:t>
            </w:r>
          </w:p>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6</w:t>
            </w:r>
          </w:p>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7</w:t>
            </w:r>
          </w:p>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7</w:t>
            </w:r>
          </w:p>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8</w:t>
            </w:r>
          </w:p>
          <w:p>
            <w:pPr>
              <w:pStyle w:val="15"/>
              <w:keepNext w:val="0"/>
              <w:keepLines w:val="0"/>
              <w:suppressLineNumbers w:val="0"/>
              <w:spacing w:before="0" w:beforeAutospacing="0" w:after="0" w:afterAutospacing="0" w:line="480" w:lineRule="auto"/>
              <w:ind w:left="0" w:right="0"/>
              <w:rPr>
                <w:rFonts w:hint="default"/>
                <w:sz w:val="24"/>
                <w:lang w:val="en-US"/>
              </w:rPr>
            </w:pPr>
            <w:r>
              <w:rPr>
                <w:rFonts w:hint="default"/>
                <w:sz w:val="24"/>
              </w:rPr>
              <w:t xml:space="preserve">         1</w:t>
            </w:r>
            <w:r>
              <w:rPr>
                <w:rFonts w:hint="default"/>
                <w:sz w:val="24"/>
                <w:lang w:val="en-US"/>
              </w:rPr>
              <w:t>8</w:t>
            </w:r>
          </w:p>
          <w:p>
            <w:pPr>
              <w:pStyle w:val="15"/>
              <w:keepNext w:val="0"/>
              <w:keepLines w:val="0"/>
              <w:suppressLineNumbers w:val="0"/>
              <w:spacing w:before="0" w:beforeAutospacing="0" w:after="0" w:afterAutospacing="0" w:line="360" w:lineRule="auto"/>
              <w:ind w:left="0" w:right="0"/>
              <w:rPr>
                <w:rFonts w:hint="default"/>
                <w:sz w:val="24"/>
              </w:rPr>
            </w:pPr>
            <w:r>
              <w:rPr>
                <w:rFonts w:hint="default"/>
                <w:sz w:val="24"/>
              </w:rPr>
              <w:t xml:space="preserve">         </w:t>
            </w:r>
          </w:p>
          <w:p>
            <w:pPr>
              <w:pStyle w:val="15"/>
              <w:keepNext w:val="0"/>
              <w:keepLines w:val="0"/>
              <w:suppressLineNumbers w:val="0"/>
              <w:spacing w:before="0" w:beforeAutospacing="0" w:after="0" w:afterAutospacing="0" w:line="360" w:lineRule="auto"/>
              <w:ind w:left="0" w:right="0"/>
              <w:rPr>
                <w:rFonts w:hint="default"/>
                <w:sz w:val="24"/>
              </w:rPr>
            </w:pPr>
            <w:r>
              <w:rPr>
                <w:rFonts w:hint="default"/>
                <w:sz w:val="24"/>
              </w:rPr>
              <w:t xml:space="preserve">          </w:t>
            </w:r>
          </w:p>
          <w:p>
            <w:pPr>
              <w:pStyle w:val="15"/>
              <w:keepNext w:val="0"/>
              <w:keepLines w:val="0"/>
              <w:suppressLineNumbers w:val="0"/>
              <w:spacing w:before="0" w:beforeAutospacing="0" w:after="0" w:afterAutospacing="0"/>
              <w:ind w:left="0" w:right="0"/>
              <w:rPr>
                <w:rFonts w:hint="default"/>
                <w:sz w:val="24"/>
              </w:rPr>
            </w:pPr>
            <w:r>
              <w:rPr>
                <w:rFonts w:hint="default"/>
                <w:sz w:val="24"/>
              </w:rPr>
              <w:t xml:space="preserve">            </w:t>
            </w:r>
          </w:p>
          <w:p>
            <w:pPr>
              <w:pStyle w:val="15"/>
              <w:keepNext w:val="0"/>
              <w:keepLines w:val="0"/>
              <w:suppressLineNumbers w:val="0"/>
              <w:spacing w:before="0" w:beforeAutospacing="0" w:after="0" w:afterAutospacing="0"/>
              <w:ind w:left="0" w:right="0"/>
              <w:rPr>
                <w:rFonts w:hint="default"/>
                <w:sz w:val="24"/>
              </w:rPr>
            </w:pPr>
            <w:r>
              <w:rPr>
                <w:rFonts w:hint="default"/>
                <w:sz w:val="24"/>
              </w:rPr>
              <w:t xml:space="preserve">  </w:t>
            </w:r>
          </w:p>
          <w:p>
            <w:pPr>
              <w:pStyle w:val="15"/>
              <w:keepNext w:val="0"/>
              <w:keepLines w:val="0"/>
              <w:suppressLineNumbers w:val="0"/>
              <w:spacing w:before="0" w:beforeAutospacing="0" w:after="0" w:afterAutospacing="0"/>
              <w:ind w:left="0" w:right="0"/>
              <w:rPr>
                <w:rFonts w:hint="default"/>
                <w:sz w:val="24"/>
              </w:rPr>
            </w:pPr>
            <w:r>
              <w:rPr>
                <w:rFonts w:hint="default"/>
                <w:sz w:val="24"/>
              </w:rPr>
              <w:t xml:space="preserve">        </w:t>
            </w:r>
          </w:p>
          <w:p>
            <w:pPr>
              <w:pStyle w:val="15"/>
              <w:keepNext w:val="0"/>
              <w:keepLines w:val="0"/>
              <w:suppressLineNumbers w:val="0"/>
              <w:spacing w:before="0" w:beforeAutospacing="0" w:after="0" w:afterAutospacing="0"/>
              <w:ind w:left="0" w:right="0"/>
              <w:rPr>
                <w:rFonts w:hint="default"/>
                <w:sz w:val="24"/>
              </w:rPr>
            </w:pPr>
            <w:r>
              <w:rPr>
                <w:rFonts w:hint="default"/>
                <w:sz w:val="24"/>
              </w:rPr>
              <w:t xml:space="preserve">           </w:t>
            </w:r>
          </w:p>
        </w:tc>
      </w:tr>
    </w:tbl>
    <w:p>
      <w:pPr>
        <w:rPr>
          <w:sz w:val="17"/>
        </w:rPr>
        <w:sectPr>
          <w:pgSz w:w="12240" w:h="15840"/>
          <w:pgMar w:top="1500" w:right="940" w:bottom="1120" w:left="1140" w:header="0" w:footer="934" w:gutter="0"/>
          <w:cols w:space="720" w:num="1"/>
        </w:sectPr>
      </w:pPr>
    </w:p>
    <w:p>
      <w:pPr>
        <w:spacing w:before="92"/>
        <w:ind w:left="3600" w:right="1887" w:firstLine="720"/>
        <w:rPr>
          <w:b/>
          <w:sz w:val="28"/>
        </w:rPr>
      </w:pPr>
      <w:r>
        <w:rPr>
          <w:b/>
          <w:sz w:val="28"/>
        </w:rPr>
        <w:t>CHAPTER 1</w:t>
      </w:r>
    </w:p>
    <w:p>
      <w:pPr>
        <w:pStyle w:val="7"/>
        <w:spacing w:before="10"/>
        <w:rPr>
          <w:b/>
          <w:sz w:val="19"/>
        </w:rPr>
      </w:pPr>
    </w:p>
    <w:p>
      <w:pPr>
        <w:numPr>
          <w:ilvl w:val="0"/>
          <w:numId w:val="2"/>
        </w:numPr>
        <w:spacing w:before="92"/>
        <w:ind w:left="59" w:leftChars="0" w:firstLine="0" w:firstLineChars="0"/>
        <w:rPr>
          <w:b/>
          <w:sz w:val="28"/>
        </w:rPr>
      </w:pPr>
      <w:r>
        <w:rPr>
          <w:b/>
          <w:sz w:val="28"/>
        </w:rPr>
        <w:t>INTRODUCTION</w:t>
      </w:r>
    </w:p>
    <w:p>
      <w:pPr>
        <w:numPr>
          <w:ilvl w:val="0"/>
          <w:numId w:val="0"/>
        </w:numPr>
        <w:spacing w:before="92"/>
        <w:ind w:left="59" w:leftChars="0"/>
        <w:rPr>
          <w:b/>
          <w:sz w:val="28"/>
        </w:rPr>
      </w:pPr>
    </w:p>
    <w:p>
      <w:pPr>
        <w:pStyle w:val="7"/>
        <w:spacing w:before="3"/>
        <w:rPr>
          <w:b/>
          <w:sz w:val="28"/>
        </w:rPr>
      </w:pPr>
    </w:p>
    <w:p>
      <w:pPr>
        <w:pStyle w:val="14"/>
        <w:numPr>
          <w:ilvl w:val="0"/>
          <w:numId w:val="0"/>
        </w:numPr>
        <w:tabs>
          <w:tab w:val="left" w:pos="769"/>
        </w:tabs>
        <w:rPr>
          <w:b/>
          <w:color w:val="333333"/>
          <w:sz w:val="24"/>
        </w:rPr>
      </w:pPr>
      <w:r>
        <w:rPr>
          <w:rFonts w:hint="default"/>
          <w:b/>
          <w:color w:val="333333"/>
          <w:sz w:val="24"/>
          <w:lang w:val="en-US"/>
        </w:rPr>
        <w:t xml:space="preserve">1.1 </w:t>
      </w:r>
      <w:r>
        <w:rPr>
          <w:b/>
          <w:color w:val="333333"/>
          <w:sz w:val="24"/>
        </w:rPr>
        <w:t xml:space="preserve">Introduction to the </w:t>
      </w:r>
      <w:r>
        <w:rPr>
          <w:rFonts w:hint="default"/>
          <w:b/>
          <w:color w:val="333333"/>
          <w:sz w:val="24"/>
          <w:lang w:val="en-US"/>
        </w:rPr>
        <w:t>PNEUMONIA DISEASE</w:t>
      </w:r>
      <w:r>
        <w:rPr>
          <w:b/>
          <w:color w:val="333333"/>
          <w:sz w:val="24"/>
        </w:rPr>
        <w:t>:</w:t>
      </w:r>
    </w:p>
    <w:p>
      <w:pPr>
        <w:pStyle w:val="14"/>
        <w:numPr>
          <w:ilvl w:val="0"/>
          <w:numId w:val="0"/>
        </w:numPr>
        <w:tabs>
          <w:tab w:val="left" w:pos="769"/>
        </w:tabs>
        <w:ind w:left="299" w:leftChars="0"/>
        <w:rPr>
          <w:b/>
          <w:color w:val="333333"/>
          <w:sz w:val="24"/>
        </w:rPr>
      </w:pPr>
    </w:p>
    <w:p>
      <w:pPr>
        <w:pStyle w:val="7"/>
        <w:spacing w:before="5" w:line="360" w:lineRule="auto"/>
        <w:ind w:left="0" w:leftChars="0" w:firstLine="0" w:firstLineChars="0"/>
        <w:jc w:val="left"/>
        <w:rPr>
          <w:rFonts w:hint="default"/>
          <w:color w:val="333333"/>
          <w:lang w:val="en-US"/>
        </w:rPr>
      </w:pPr>
      <w:r>
        <w:rPr>
          <w:rFonts w:hint="default"/>
          <w:color w:val="333333"/>
        </w:rPr>
        <w:t>Pneumonia is an infection that inflames the air sacs in one or both lungs.</w:t>
      </w:r>
      <w:r>
        <w:rPr>
          <w:rFonts w:hint="default"/>
          <w:color w:val="333333"/>
          <w:lang w:val="en-US"/>
        </w:rPr>
        <w:t>The air sacs may fill with fluid or pus (purulent material), causing cough with phlegm,ever, and difficulty breathing.</w:t>
      </w:r>
    </w:p>
    <w:p>
      <w:pPr>
        <w:pStyle w:val="7"/>
        <w:spacing w:before="5" w:line="360" w:lineRule="auto"/>
        <w:ind w:left="0" w:leftChars="0" w:firstLine="0" w:firstLineChars="0"/>
        <w:jc w:val="left"/>
        <w:rPr>
          <w:rFonts w:hint="default"/>
          <w:color w:val="333333"/>
          <w:lang w:val="en-US"/>
        </w:rPr>
      </w:pPr>
      <w:r>
        <w:rPr>
          <w:rFonts w:hint="default"/>
          <w:color w:val="333333"/>
          <w:lang w:val="en-US"/>
        </w:rPr>
        <w:t>A variety of organisms, including bacteria, viruses and fungi, can cause pneumonia.</w:t>
      </w:r>
    </w:p>
    <w:p>
      <w:pPr>
        <w:pStyle w:val="7"/>
        <w:spacing w:before="5" w:line="360" w:lineRule="auto"/>
        <w:ind w:left="0" w:leftChars="0" w:firstLine="0" w:firstLineChars="0"/>
        <w:jc w:val="left"/>
        <w:rPr>
          <w:rFonts w:hint="default" w:ascii="Arial" w:hAnsi="Arial" w:eastAsia="Helvetica" w:cs="Arial"/>
          <w:i w:val="0"/>
          <w:iCs w:val="0"/>
          <w:caps w:val="0"/>
          <w:color w:val="111111"/>
          <w:spacing w:val="0"/>
          <w:sz w:val="24"/>
          <w:szCs w:val="24"/>
          <w:shd w:val="clear" w:fill="FFFFFF"/>
        </w:rPr>
      </w:pPr>
      <w:r>
        <w:rPr>
          <w:rFonts w:hint="default" w:ascii="Arial" w:hAnsi="Arial" w:eastAsia="Helvetica" w:cs="Arial"/>
          <w:i w:val="0"/>
          <w:iCs w:val="0"/>
          <w:caps w:val="0"/>
          <w:color w:val="111111"/>
          <w:spacing w:val="0"/>
          <w:sz w:val="24"/>
          <w:szCs w:val="24"/>
          <w:shd w:val="clear" w:fill="FFFFFF"/>
        </w:rPr>
        <w:t>Pneumonia can range in seriousness from mild to life-threatening. It is most serious for infants and young children, people older than age 65, and people with health problems or weakened immune systems.</w:t>
      </w:r>
    </w:p>
    <w:p>
      <w:pPr>
        <w:pStyle w:val="7"/>
        <w:spacing w:before="5" w:line="360" w:lineRule="auto"/>
        <w:ind w:left="0" w:leftChars="0" w:firstLine="0" w:firstLineChars="0"/>
        <w:jc w:val="left"/>
        <w:rPr>
          <w:rFonts w:hint="default" w:ascii="Arial" w:hAnsi="Arial" w:eastAsia="Helvetica" w:cs="Arial"/>
          <w:i w:val="0"/>
          <w:iCs w:val="0"/>
          <w:caps w:val="0"/>
          <w:color w:val="111111"/>
          <w:spacing w:val="0"/>
          <w:sz w:val="24"/>
          <w:szCs w:val="24"/>
          <w:shd w:val="clear" w:fill="FFFFFF"/>
        </w:rPr>
      </w:pPr>
    </w:p>
    <w:p>
      <w:pPr>
        <w:pStyle w:val="7"/>
        <w:spacing w:before="5" w:line="360" w:lineRule="auto"/>
        <w:ind w:left="0" w:leftChars="0" w:firstLine="0" w:firstLineChars="0"/>
        <w:jc w:val="left"/>
        <w:rPr>
          <w:rFonts w:hint="default" w:eastAsia="Helvetica" w:cs="Arial"/>
          <w:i w:val="0"/>
          <w:iCs w:val="0"/>
          <w:caps w:val="0"/>
          <w:color w:val="111111"/>
          <w:spacing w:val="0"/>
          <w:sz w:val="24"/>
          <w:szCs w:val="24"/>
          <w:shd w:val="clear" w:fill="FFFFFF"/>
          <w:lang w:val="en-US"/>
        </w:rPr>
      </w:pPr>
      <w:r>
        <w:rPr>
          <w:rFonts w:hint="default" w:eastAsia="Helvetica" w:cs="Arial"/>
          <w:i w:val="0"/>
          <w:iCs w:val="0"/>
          <w:caps w:val="0"/>
          <w:color w:val="111111"/>
          <w:spacing w:val="0"/>
          <w:sz w:val="24"/>
          <w:szCs w:val="24"/>
          <w:shd w:val="clear" w:fill="FFFFFF"/>
          <w:lang w:val="en-US"/>
        </w:rPr>
        <w:t>Symptoms of Pneumonia :</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Chest pain when you breathe or cough</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Confusion or changes in mental awareness (in adults age 65 and older)</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Cough, which may produce phlegm</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Fatigue</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Fever, sweating and shaking chills</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 xml:space="preserve">Lower than normal body temperature (in adults older than age 65 and people with weak </w:t>
      </w:r>
      <w:r>
        <w:rPr>
          <w:rFonts w:hint="default" w:eastAsia="Helvetica" w:cs="Arial"/>
          <w:i w:val="0"/>
          <w:iCs w:val="0"/>
          <w:caps w:val="0"/>
          <w:color w:val="111111"/>
          <w:spacing w:val="0"/>
          <w:sz w:val="24"/>
          <w:szCs w:val="24"/>
          <w:shd w:val="clear" w:fill="FFFFFF"/>
          <w:lang w:val="en-US"/>
        </w:rPr>
        <w:tab/>
      </w:r>
      <w:r>
        <w:rPr>
          <w:rFonts w:hint="default" w:ascii="Arial" w:hAnsi="Arial" w:eastAsia="Helvetica" w:cs="Arial"/>
          <w:i w:val="0"/>
          <w:iCs w:val="0"/>
          <w:caps w:val="0"/>
          <w:color w:val="111111"/>
          <w:spacing w:val="0"/>
          <w:sz w:val="24"/>
          <w:szCs w:val="24"/>
          <w:shd w:val="clear" w:fill="FFFFFF"/>
        </w:rPr>
        <w:t>immune systems)</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36"/>
          <w:szCs w:val="36"/>
        </w:rPr>
      </w:pPr>
      <w:r>
        <w:rPr>
          <w:rFonts w:hint="default" w:ascii="Arial" w:hAnsi="Arial" w:eastAsia="Helvetica" w:cs="Arial"/>
          <w:i w:val="0"/>
          <w:iCs w:val="0"/>
          <w:caps w:val="0"/>
          <w:color w:val="111111"/>
          <w:spacing w:val="0"/>
          <w:sz w:val="24"/>
          <w:szCs w:val="24"/>
          <w:shd w:val="clear" w:fill="FFFFFF"/>
        </w:rPr>
        <w:t>Nausea, vomiting or diarrhea</w:t>
      </w:r>
    </w:p>
    <w:p>
      <w:pPr>
        <w:keepNext w:val="0"/>
        <w:keepLines w:val="0"/>
        <w:widowControl/>
        <w:numPr>
          <w:ilvl w:val="0"/>
          <w:numId w:val="3"/>
        </w:numPr>
        <w:suppressLineNumbers w:val="0"/>
        <w:spacing w:before="0" w:beforeAutospacing="1" w:after="144" w:afterAutospacing="0" w:line="294" w:lineRule="atLeast"/>
        <w:ind w:left="432" w:hanging="360"/>
        <w:rPr>
          <w:rFonts w:hint="default" w:ascii="Arial" w:hAnsi="Arial" w:eastAsia="Helvetica" w:cs="Arial"/>
          <w:sz w:val="6"/>
          <w:szCs w:val="6"/>
        </w:rPr>
      </w:pPr>
      <w:r>
        <w:rPr>
          <w:rFonts w:hint="default" w:ascii="Arial" w:hAnsi="Arial" w:eastAsia="Helvetica" w:cs="Arial"/>
          <w:i w:val="0"/>
          <w:iCs w:val="0"/>
          <w:caps w:val="0"/>
          <w:color w:val="111111"/>
          <w:spacing w:val="0"/>
          <w:sz w:val="24"/>
          <w:szCs w:val="24"/>
          <w:shd w:val="clear" w:fill="FFFFFF"/>
        </w:rPr>
        <w:t>Shortness of breath</w:t>
      </w:r>
      <w:r>
        <w:rPr>
          <w:rFonts w:hint="default" w:eastAsia="Helvetica" w:cs="Arial"/>
          <w:i w:val="0"/>
          <w:iCs w:val="0"/>
          <w:caps w:val="0"/>
          <w:color w:val="111111"/>
          <w:spacing w:val="0"/>
          <w:sz w:val="4"/>
          <w:szCs w:val="4"/>
          <w:shd w:val="clear" w:fill="FFFFFF"/>
          <w:lang w:val="en-US"/>
        </w:rPr>
        <w:t xml:space="preserve"> </w:t>
      </w:r>
    </w:p>
    <w:p>
      <w:pPr>
        <w:keepNext w:val="0"/>
        <w:keepLines w:val="0"/>
        <w:widowControl/>
        <w:numPr>
          <w:ilvl w:val="0"/>
          <w:numId w:val="0"/>
        </w:numPr>
        <w:suppressLineNumbers w:val="0"/>
        <w:spacing w:before="0" w:beforeAutospacing="1" w:after="144" w:afterAutospacing="0" w:line="294" w:lineRule="atLeast"/>
        <w:ind w:left="72" w:leftChars="0"/>
        <w:rPr>
          <w:rFonts w:hint="default" w:ascii="Arial" w:hAnsi="Arial" w:eastAsia="Helvetica" w:cs="Arial"/>
          <w:sz w:val="6"/>
          <w:szCs w:val="6"/>
        </w:rPr>
      </w:pPr>
    </w:p>
    <w:p>
      <w:pPr>
        <w:pStyle w:val="7"/>
        <w:spacing w:before="5" w:line="360" w:lineRule="auto"/>
        <w:ind w:left="0" w:leftChars="0" w:firstLine="0" w:firstLineChars="0"/>
        <w:jc w:val="left"/>
        <w:rPr>
          <w:rFonts w:hint="default" w:eastAsia="Helvetica" w:cs="Arial"/>
          <w:i w:val="0"/>
          <w:iCs w:val="0"/>
          <w:caps w:val="0"/>
          <w:color w:val="111111"/>
          <w:spacing w:val="0"/>
          <w:sz w:val="24"/>
          <w:szCs w:val="24"/>
          <w:shd w:val="clear" w:fill="FFFFFF"/>
          <w:lang w:val="en-US"/>
        </w:rPr>
      </w:pPr>
      <w:r>
        <w:rPr>
          <w:rFonts w:hint="default" w:ascii="Arial" w:hAnsi="Arial" w:eastAsia="Helvetica" w:cs="Arial"/>
          <w:i w:val="0"/>
          <w:iCs w:val="0"/>
          <w:caps w:val="0"/>
          <w:color w:val="111111"/>
          <w:spacing w:val="0"/>
          <w:sz w:val="24"/>
          <w:szCs w:val="24"/>
          <w:shd w:val="clear" w:fill="FFFFFF"/>
        </w:rPr>
        <w:t>Newborns and infants may not show any sign of the infection. Or they may vomit, have a fever and cough, appear restless or tired and without energy, or have difficulty breathing and eating.</w:t>
      </w:r>
    </w:p>
    <w:p>
      <w:pPr>
        <w:pStyle w:val="7"/>
        <w:spacing w:before="5" w:line="360" w:lineRule="auto"/>
        <w:ind w:left="0" w:leftChars="0" w:firstLine="0" w:firstLineChars="0"/>
        <w:jc w:val="left"/>
        <w:rPr>
          <w:rFonts w:hint="default" w:eastAsia="Helvetica" w:cs="Arial"/>
          <w:i w:val="0"/>
          <w:iCs w:val="0"/>
          <w:caps w:val="0"/>
          <w:color w:val="111111"/>
          <w:spacing w:val="0"/>
          <w:sz w:val="24"/>
          <w:szCs w:val="24"/>
          <w:shd w:val="clear" w:fill="FFFFFF"/>
          <w:lang w:val="en-US"/>
        </w:rPr>
      </w:pPr>
      <w:r>
        <w:rPr>
          <w:rFonts w:hint="default" w:eastAsia="Helvetica" w:cs="Arial"/>
          <w:i w:val="0"/>
          <w:iCs w:val="0"/>
          <w:caps w:val="0"/>
          <w:color w:val="111111"/>
          <w:spacing w:val="0"/>
          <w:sz w:val="24"/>
          <w:szCs w:val="24"/>
          <w:shd w:val="clear" w:fill="FFFFFF"/>
          <w:lang w:val="en-US"/>
        </w:rPr>
        <w:t>The only way to get prevented of pneumonia is to breathe fresh air, wash hands regularly on daily basis to get rid off bacteria.</w:t>
      </w:r>
    </w:p>
    <w:p>
      <w:pPr>
        <w:pStyle w:val="7"/>
        <w:spacing w:before="5" w:line="360" w:lineRule="auto"/>
        <w:ind w:left="0" w:leftChars="0" w:firstLine="0" w:firstLineChars="0"/>
        <w:jc w:val="left"/>
        <w:rPr>
          <w:rFonts w:hint="default" w:eastAsia="Helvetica" w:cs="Arial"/>
          <w:i w:val="0"/>
          <w:iCs w:val="0"/>
          <w:caps w:val="0"/>
          <w:color w:val="111111"/>
          <w:spacing w:val="0"/>
          <w:sz w:val="24"/>
          <w:szCs w:val="24"/>
          <w:shd w:val="clear" w:fill="FFFFFF"/>
          <w:lang w:val="en-US"/>
        </w:rPr>
      </w:pPr>
    </w:p>
    <w:p>
      <w:pPr>
        <w:pStyle w:val="7"/>
        <w:spacing w:before="5" w:line="360" w:lineRule="auto"/>
        <w:ind w:left="0" w:leftChars="0" w:firstLine="0" w:firstLineChars="0"/>
        <w:jc w:val="left"/>
        <w:rPr>
          <w:rFonts w:hint="default"/>
          <w:color w:val="333333"/>
          <w:lang w:val="en-US"/>
        </w:rPr>
      </w:pPr>
      <w:r>
        <w:rPr>
          <w:rFonts w:hint="default"/>
          <w:color w:val="333333"/>
          <w:lang w:val="en-US"/>
        </w:rPr>
        <w:t>Chest X-ray, blood tests, and culture of the sputum may help to confirm the Pneumonia affected person.</w:t>
      </w:r>
    </w:p>
    <w:p>
      <w:pPr>
        <w:pStyle w:val="7"/>
        <w:spacing w:before="5" w:line="360" w:lineRule="auto"/>
        <w:ind w:left="0" w:leftChars="0" w:firstLine="0" w:firstLineChars="0"/>
        <w:jc w:val="left"/>
        <w:rPr>
          <w:rFonts w:hint="default"/>
          <w:color w:val="333333"/>
          <w:lang w:val="en-US"/>
        </w:rPr>
      </w:pPr>
    </w:p>
    <w:p>
      <w:pPr>
        <w:pStyle w:val="3"/>
        <w:bidi w:val="0"/>
        <w:ind w:left="0" w:leftChars="0" w:firstLine="0" w:firstLineChars="0"/>
      </w:pPr>
      <w:r>
        <w:rPr>
          <w:rFonts w:hint="default"/>
          <w:lang w:val="en-US"/>
        </w:rPr>
        <w:t xml:space="preserve">1.2 Introduction to Deep Learning </w:t>
      </w:r>
      <w:r>
        <w:t>:</w:t>
      </w:r>
    </w:p>
    <w:p/>
    <w:p>
      <w:pPr>
        <w:pStyle w:val="7"/>
        <w:spacing w:before="139" w:line="360" w:lineRule="auto"/>
        <w:ind w:left="0" w:leftChars="0" w:right="498" w:firstLine="0" w:firstLineChars="0"/>
        <w:jc w:val="both"/>
        <w:rPr>
          <w:rFonts w:hint="default" w:ascii="Arial" w:hAnsi="Arial" w:eastAsia="Georgia" w:cs="Arial"/>
          <w:i w:val="0"/>
          <w:iCs w:val="0"/>
          <w:caps w:val="0"/>
          <w:color w:val="292929"/>
          <w:spacing w:val="-1"/>
          <w:sz w:val="24"/>
          <w:szCs w:val="24"/>
          <w:shd w:val="clear" w:fill="FFFFFF"/>
        </w:rPr>
      </w:pPr>
      <w:r>
        <w:rPr>
          <w:rFonts w:hint="default"/>
          <w:lang w:val="en-US"/>
        </w:rPr>
        <w:t xml:space="preserve">Deep learning is a sub part of machine learning and machine learning is part of Artificial Intelligence. </w:t>
      </w:r>
      <w:r>
        <w:rPr>
          <w:rFonts w:hint="default" w:ascii="Arial" w:hAnsi="Arial" w:eastAsia="Georgia" w:cs="Arial"/>
          <w:i w:val="0"/>
          <w:iCs w:val="0"/>
          <w:caps w:val="0"/>
          <w:color w:val="292929"/>
          <w:spacing w:val="-1"/>
          <w:sz w:val="24"/>
          <w:szCs w:val="24"/>
          <w:shd w:val="clear" w:fill="FFFFFF"/>
        </w:rPr>
        <w:t xml:space="preserve">Artificial Intelligence is a general term that refers to techniques that enable computers to </w:t>
      </w:r>
      <w:r>
        <w:rPr>
          <w:rFonts w:hint="default" w:ascii="Arial" w:hAnsi="Arial" w:eastAsia="Georgia" w:cs="Arial"/>
          <w:i w:val="0"/>
          <w:iCs w:val="0"/>
          <w:caps w:val="0"/>
          <w:color w:val="292929"/>
          <w:spacing w:val="-1"/>
          <w:sz w:val="24"/>
          <w:szCs w:val="24"/>
          <w:shd w:val="clear" w:fill="FFFFFF"/>
          <w:lang w:val="en-US"/>
        </w:rPr>
        <w:t>learn</w:t>
      </w:r>
      <w:r>
        <w:rPr>
          <w:rFonts w:hint="default" w:ascii="Arial" w:hAnsi="Arial" w:eastAsia="Georgia" w:cs="Arial"/>
          <w:i w:val="0"/>
          <w:iCs w:val="0"/>
          <w:caps w:val="0"/>
          <w:color w:val="292929"/>
          <w:spacing w:val="-1"/>
          <w:sz w:val="24"/>
          <w:szCs w:val="24"/>
          <w:shd w:val="clear" w:fill="FFFFFF"/>
        </w:rPr>
        <w:t xml:space="preserve"> human behavior.</w:t>
      </w:r>
    </w:p>
    <w:p>
      <w:pPr>
        <w:pStyle w:val="7"/>
        <w:spacing w:before="139" w:line="360" w:lineRule="auto"/>
        <w:ind w:left="0" w:leftChars="0" w:right="498" w:firstLine="0" w:firstLineChars="0"/>
        <w:jc w:val="both"/>
        <w:rPr>
          <w:rFonts w:hint="default" w:ascii="Georgia" w:hAnsi="Georgia" w:eastAsia="Georgia" w:cs="Georgia"/>
          <w:i w:val="0"/>
          <w:iCs w:val="0"/>
          <w:caps w:val="0"/>
          <w:color w:val="292929"/>
          <w:spacing w:val="-1"/>
          <w:sz w:val="25"/>
          <w:szCs w:val="25"/>
          <w:shd w:val="clear" w:fill="FFFFFF"/>
        </w:rPr>
      </w:pPr>
      <w:r>
        <w:rPr>
          <w:rFonts w:hint="default" w:ascii="Arial" w:hAnsi="Arial" w:eastAsia="Georgia" w:cs="Arial"/>
          <w:i w:val="0"/>
          <w:iCs w:val="0"/>
          <w:caps w:val="0"/>
          <w:color w:val="292929"/>
          <w:spacing w:val="-1"/>
          <w:sz w:val="24"/>
          <w:szCs w:val="24"/>
          <w:shd w:val="clear" w:fill="FFFFFF"/>
        </w:rPr>
        <w:t xml:space="preserve">Machine Learning represents a set of algorithms trained on </w:t>
      </w:r>
      <w:r>
        <w:rPr>
          <w:rFonts w:hint="default" w:eastAsia="Georgia" w:cs="Arial"/>
          <w:i w:val="0"/>
          <w:iCs w:val="0"/>
          <w:caps w:val="0"/>
          <w:color w:val="292929"/>
          <w:spacing w:val="-1"/>
          <w:sz w:val="24"/>
          <w:szCs w:val="24"/>
          <w:shd w:val="clear" w:fill="FFFFFF"/>
          <w:lang w:val="en-US"/>
        </w:rPr>
        <w:t xml:space="preserve">large amount of </w:t>
      </w:r>
      <w:r>
        <w:rPr>
          <w:rFonts w:hint="default" w:ascii="Arial" w:hAnsi="Arial" w:eastAsia="Georgia" w:cs="Arial"/>
          <w:i w:val="0"/>
          <w:iCs w:val="0"/>
          <w:caps w:val="0"/>
          <w:color w:val="292929"/>
          <w:spacing w:val="-1"/>
          <w:sz w:val="24"/>
          <w:szCs w:val="24"/>
          <w:shd w:val="clear" w:fill="FFFFFF"/>
        </w:rPr>
        <w:t>data that make all of this possible</w:t>
      </w:r>
      <w:r>
        <w:rPr>
          <w:rFonts w:hint="default" w:ascii="Georgia" w:hAnsi="Georgia" w:eastAsia="Georgia" w:cs="Georgia"/>
          <w:i w:val="0"/>
          <w:iCs w:val="0"/>
          <w:caps w:val="0"/>
          <w:color w:val="292929"/>
          <w:spacing w:val="-1"/>
          <w:sz w:val="25"/>
          <w:szCs w:val="25"/>
          <w:shd w:val="clear" w:fill="FFFFFF"/>
        </w:rPr>
        <w:t>.</w:t>
      </w:r>
    </w:p>
    <w:p>
      <w:pPr>
        <w:pStyle w:val="7"/>
        <w:spacing w:before="139" w:line="360" w:lineRule="auto"/>
        <w:ind w:left="0" w:leftChars="0" w:right="498" w:firstLine="0" w:firstLineChars="0"/>
        <w:jc w:val="both"/>
        <w:rPr>
          <w:rFonts w:hint="default" w:ascii="Arial" w:hAnsi="Arial" w:eastAsia="Georgia" w:cs="Arial"/>
          <w:i w:val="0"/>
          <w:iCs w:val="0"/>
          <w:caps w:val="0"/>
          <w:color w:val="292929"/>
          <w:spacing w:val="-1"/>
          <w:sz w:val="24"/>
          <w:szCs w:val="24"/>
          <w:shd w:val="clear" w:fill="FFFFFF"/>
          <w:lang w:val="en-US"/>
        </w:rPr>
      </w:pPr>
      <w:r>
        <w:rPr>
          <w:rFonts w:hint="default" w:ascii="Arial" w:hAnsi="Arial" w:eastAsia="Georgia" w:cs="Arial"/>
          <w:i w:val="0"/>
          <w:iCs w:val="0"/>
          <w:caps w:val="0"/>
          <w:color w:val="292929"/>
          <w:spacing w:val="-1"/>
          <w:sz w:val="24"/>
          <w:szCs w:val="24"/>
          <w:shd w:val="clear" w:fill="FFFFFF"/>
          <w:lang w:val="en-US"/>
        </w:rPr>
        <w:t>Deep learning also uses algorithm to train large amount of data and draw similar conclusions as humans.</w:t>
      </w:r>
    </w:p>
    <w:p>
      <w:pPr>
        <w:pStyle w:val="7"/>
        <w:spacing w:before="139" w:line="360" w:lineRule="auto"/>
        <w:ind w:left="0" w:leftChars="0" w:right="498" w:firstLine="0" w:firstLineChars="0"/>
        <w:jc w:val="both"/>
        <w:rPr>
          <w:rFonts w:hint="default" w:ascii="Arial" w:hAnsi="Arial" w:eastAsia="Georgia" w:cs="Arial"/>
          <w:i w:val="0"/>
          <w:iCs w:val="0"/>
          <w:caps w:val="0"/>
          <w:color w:val="292929"/>
          <w:spacing w:val="-1"/>
          <w:sz w:val="24"/>
          <w:szCs w:val="24"/>
          <w:shd w:val="clear" w:fill="FFFFFF"/>
          <w:lang w:val="en-US"/>
        </w:rPr>
      </w:pPr>
      <w:r>
        <w:rPr>
          <w:rFonts w:hint="default" w:ascii="Arial" w:hAnsi="Arial" w:eastAsia="Georgia" w:cs="Arial"/>
          <w:i w:val="0"/>
          <w:iCs w:val="0"/>
          <w:caps w:val="0"/>
          <w:color w:val="292929"/>
          <w:spacing w:val="-1"/>
          <w:sz w:val="24"/>
          <w:szCs w:val="24"/>
          <w:shd w:val="clear" w:fill="FFFFFF"/>
          <w:lang w:val="en-US"/>
        </w:rPr>
        <w:t>To achieve this, deep learning uses multi layered structure of algorithms called neural networks.</w:t>
      </w:r>
    </w:p>
    <w:p>
      <w:pPr>
        <w:pStyle w:val="7"/>
        <w:spacing w:before="139" w:line="360" w:lineRule="auto"/>
        <w:ind w:left="0" w:leftChars="0" w:right="498" w:firstLine="0" w:firstLineChars="0"/>
        <w:jc w:val="both"/>
        <w:rPr>
          <w:rFonts w:hint="default" w:ascii="Arial" w:hAnsi="Arial" w:eastAsia="Georgia" w:cs="Arial"/>
          <w:i w:val="0"/>
          <w:iCs w:val="0"/>
          <w:caps w:val="0"/>
          <w:color w:val="292929"/>
          <w:spacing w:val="-1"/>
          <w:sz w:val="24"/>
          <w:szCs w:val="24"/>
          <w:shd w:val="clear" w:fill="FFFFFF"/>
        </w:rPr>
      </w:pPr>
      <w:r>
        <w:rPr>
          <w:rFonts w:hint="default" w:ascii="Arial" w:hAnsi="Arial" w:eastAsia="Georgia" w:cs="Arial"/>
          <w:i w:val="0"/>
          <w:iCs w:val="0"/>
          <w:caps w:val="0"/>
          <w:color w:val="292929"/>
          <w:spacing w:val="-1"/>
          <w:sz w:val="24"/>
          <w:szCs w:val="24"/>
          <w:shd w:val="clear" w:fill="FFFFFF"/>
        </w:rPr>
        <w:t>The design of the neural network is based on the structure of the human brain. Just as we use our brains to identify patterns and classify different types of information, neural networks can be taught to perform the same tasks on data.</w:t>
      </w:r>
    </w:p>
    <w:p>
      <w:pPr>
        <w:pStyle w:val="7"/>
        <w:spacing w:before="139" w:line="360" w:lineRule="auto"/>
        <w:ind w:left="0" w:leftChars="0" w:right="498" w:firstLine="0" w:firstLineChars="0"/>
        <w:jc w:val="both"/>
        <w:rPr>
          <w:rStyle w:val="12"/>
          <w:rFonts w:hint="default" w:ascii="Arial" w:hAnsi="Arial" w:eastAsia="Georgia" w:cs="Arial"/>
          <w:b w:val="0"/>
          <w:bCs w:val="0"/>
          <w:i w:val="0"/>
          <w:iCs w:val="0"/>
          <w:caps w:val="0"/>
          <w:color w:val="292929"/>
          <w:spacing w:val="-1"/>
          <w:sz w:val="24"/>
          <w:szCs w:val="24"/>
          <w:shd w:val="clear" w:fill="FFFFFF"/>
        </w:rPr>
      </w:pPr>
      <w:r>
        <w:rPr>
          <w:rStyle w:val="12"/>
          <w:rFonts w:hint="default" w:ascii="Arial" w:hAnsi="Arial" w:eastAsia="Georgia" w:cs="Arial"/>
          <w:b w:val="0"/>
          <w:bCs w:val="0"/>
          <w:i w:val="0"/>
          <w:iCs w:val="0"/>
          <w:caps w:val="0"/>
          <w:color w:val="292929"/>
          <w:spacing w:val="-1"/>
          <w:sz w:val="24"/>
          <w:szCs w:val="24"/>
          <w:shd w:val="clear" w:fill="FFFFFF"/>
        </w:rPr>
        <w:t>Neural networks enable us to perform many tasks, such as clustering, classification or regression. </w:t>
      </w:r>
    </w:p>
    <w:p>
      <w:pPr>
        <w:pStyle w:val="7"/>
        <w:spacing w:before="139" w:line="360" w:lineRule="auto"/>
        <w:ind w:left="0" w:leftChars="0" w:right="498" w:firstLine="0" w:firstLineChars="0"/>
        <w:jc w:val="both"/>
        <w:rPr>
          <w:rStyle w:val="12"/>
          <w:rFonts w:hint="default" w:ascii="Arial" w:hAnsi="Arial" w:eastAsia="Georgia" w:cs="Arial"/>
          <w:b w:val="0"/>
          <w:bCs w:val="0"/>
          <w:i w:val="0"/>
          <w:iCs w:val="0"/>
          <w:caps w:val="0"/>
          <w:color w:val="292929"/>
          <w:spacing w:val="-1"/>
          <w:sz w:val="24"/>
          <w:szCs w:val="24"/>
          <w:shd w:val="clear" w:fill="FFFFFF"/>
          <w:lang w:val="en-US"/>
        </w:rPr>
      </w:pPr>
    </w:p>
    <w:p>
      <w:pPr>
        <w:pStyle w:val="3"/>
        <w:ind w:left="0" w:leftChars="0" w:firstLine="0" w:firstLineChars="0"/>
        <w:jc w:val="both"/>
        <w:rPr>
          <w:rFonts w:hint="default"/>
          <w:lang w:val="en-US"/>
        </w:rPr>
      </w:pPr>
      <w:r>
        <w:t xml:space="preserve">1.3 </w:t>
      </w:r>
      <w:r>
        <w:rPr>
          <w:rFonts w:hint="default"/>
          <w:lang w:val="en-US"/>
        </w:rPr>
        <w:t>Pneumonia Detection using X-Ray images</w:t>
      </w:r>
    </w:p>
    <w:p>
      <w:pPr>
        <w:pStyle w:val="7"/>
        <w:spacing w:before="10"/>
        <w:rPr>
          <w:rFonts w:hint="default"/>
          <w:b w:val="0"/>
          <w:bCs/>
          <w:sz w:val="24"/>
          <w:szCs w:val="22"/>
          <w:lang w:val="en-US"/>
        </w:rPr>
      </w:pPr>
    </w:p>
    <w:p>
      <w:pPr>
        <w:pStyle w:val="7"/>
        <w:spacing w:before="10" w:line="360" w:lineRule="auto"/>
        <w:jc w:val="both"/>
        <w:rPr>
          <w:rStyle w:val="12"/>
          <w:rFonts w:hint="default"/>
          <w:b w:val="0"/>
          <w:bCs w:val="0"/>
          <w:lang w:val="en-US"/>
        </w:rPr>
      </w:pPr>
      <w:r>
        <w:rPr>
          <w:rStyle w:val="12"/>
          <w:rFonts w:hint="default"/>
          <w:b w:val="0"/>
          <w:bCs w:val="0"/>
          <w:lang w:val="en-US"/>
        </w:rPr>
        <w:t>Since, we know that Pneumonia can be detected by Chest X-Rays, that is doctors see the x-ray and say whether the person is suffering with Pneumonia or not .</w:t>
      </w:r>
    </w:p>
    <w:p>
      <w:pPr>
        <w:pStyle w:val="7"/>
        <w:bidi w:val="0"/>
        <w:spacing w:line="360" w:lineRule="auto"/>
        <w:rPr>
          <w:rFonts w:hint="default"/>
          <w:lang w:val="en-US"/>
        </w:rPr>
      </w:pPr>
      <w:r>
        <w:rPr>
          <w:rFonts w:hint="default"/>
          <w:lang w:val="en-US"/>
        </w:rPr>
        <w:t>Therefore deep learning uses the same concept, it visualizes the x-ray image passed to it and make a decision .</w:t>
      </w:r>
    </w:p>
    <w:p>
      <w:pPr>
        <w:pStyle w:val="7"/>
        <w:spacing w:before="10" w:line="360" w:lineRule="auto"/>
        <w:jc w:val="both"/>
        <w:rPr>
          <w:rStyle w:val="12"/>
          <w:rFonts w:hint="default"/>
          <w:b w:val="0"/>
          <w:bCs w:val="0"/>
          <w:lang w:val="en-US"/>
        </w:rPr>
      </w:pPr>
      <w:r>
        <w:rPr>
          <w:rStyle w:val="12"/>
          <w:rFonts w:hint="default"/>
          <w:b w:val="0"/>
          <w:bCs w:val="0"/>
          <w:lang w:val="en-US"/>
        </w:rPr>
        <w:t xml:space="preserve">For making a decision and that also correct decision the deep learning model is trained on large number of X-ray images of two categories Pneumonia and Normal , </w:t>
      </w:r>
    </w:p>
    <w:p>
      <w:pPr>
        <w:pStyle w:val="7"/>
        <w:spacing w:before="10" w:line="360" w:lineRule="auto"/>
        <w:jc w:val="both"/>
        <w:rPr>
          <w:rStyle w:val="12"/>
          <w:rFonts w:hint="default"/>
          <w:b w:val="0"/>
          <w:bCs w:val="0"/>
          <w:lang w:val="en-US"/>
        </w:rPr>
      </w:pPr>
      <w:r>
        <w:rPr>
          <w:rStyle w:val="12"/>
          <w:rFonts w:hint="default"/>
          <w:b w:val="0"/>
          <w:bCs w:val="0"/>
          <w:lang w:val="en-US"/>
        </w:rPr>
        <w:t>so that the model can visualize the features of Pneumonia affected person x-ray and make a correct decision with high accuracy.</w:t>
      </w:r>
    </w:p>
    <w:p>
      <w:pPr>
        <w:pStyle w:val="7"/>
        <w:spacing w:before="10"/>
        <w:rPr>
          <w:rFonts w:hint="default"/>
          <w:b w:val="0"/>
          <w:bCs/>
          <w:sz w:val="24"/>
          <w:szCs w:val="22"/>
          <w:lang w:val="en-US"/>
        </w:rPr>
      </w:pPr>
    </w:p>
    <w:p>
      <w:pPr>
        <w:pStyle w:val="7"/>
        <w:spacing w:before="10"/>
        <w:rPr>
          <w:rFonts w:hint="default"/>
          <w:b w:val="0"/>
          <w:bCs/>
          <w:sz w:val="24"/>
          <w:szCs w:val="22"/>
          <w:lang w:val="en-US"/>
        </w:rPr>
      </w:pPr>
    </w:p>
    <w:p>
      <w:pPr>
        <w:pStyle w:val="7"/>
        <w:spacing w:before="10"/>
        <w:rPr>
          <w:rFonts w:hint="default"/>
          <w:b w:val="0"/>
          <w:bCs/>
          <w:sz w:val="24"/>
          <w:szCs w:val="22"/>
          <w:lang w:val="en-US"/>
        </w:rPr>
      </w:pPr>
    </w:p>
    <w:p>
      <w:pPr>
        <w:pStyle w:val="7"/>
        <w:spacing w:before="10"/>
        <w:rPr>
          <w:rFonts w:hint="default"/>
          <w:b w:val="0"/>
          <w:bCs/>
          <w:sz w:val="24"/>
          <w:szCs w:val="22"/>
          <w:lang w:val="en-US"/>
        </w:rPr>
      </w:pPr>
    </w:p>
    <w:p>
      <w:pPr>
        <w:pStyle w:val="3"/>
        <w:spacing w:before="78"/>
        <w:ind w:left="3900" w:firstLine="420"/>
      </w:pPr>
      <w:r>
        <w:t>CHAPTER 2</w:t>
      </w:r>
    </w:p>
    <w:p>
      <w:pPr>
        <w:pStyle w:val="7"/>
        <w:spacing w:before="10"/>
        <w:rPr>
          <w:b/>
          <w:sz w:val="25"/>
        </w:rPr>
      </w:pPr>
    </w:p>
    <w:p>
      <w:pPr>
        <w:jc w:val="both"/>
        <w:rPr>
          <w:b/>
          <w:sz w:val="24"/>
        </w:rPr>
      </w:pPr>
      <w:r>
        <w:rPr>
          <w:b/>
          <w:sz w:val="24"/>
        </w:rPr>
        <w:t xml:space="preserve">                             AIM AND SCOPE OF THE PRESENT INVESTIGATION</w:t>
      </w:r>
    </w:p>
    <w:p>
      <w:pPr>
        <w:jc w:val="both"/>
        <w:rPr>
          <w:b/>
          <w:sz w:val="24"/>
        </w:rPr>
      </w:pPr>
    </w:p>
    <w:p>
      <w:pPr>
        <w:jc w:val="both"/>
        <w:rPr>
          <w:b/>
          <w:sz w:val="24"/>
        </w:rPr>
      </w:pPr>
    </w:p>
    <w:p>
      <w:pPr>
        <w:spacing w:line="360" w:lineRule="auto"/>
        <w:jc w:val="both"/>
        <w:rPr>
          <w:rFonts w:hint="default"/>
          <w:sz w:val="24"/>
          <w:lang w:val="en-US"/>
        </w:rPr>
      </w:pPr>
      <w:r>
        <w:rPr>
          <w:b/>
          <w:sz w:val="24"/>
        </w:rPr>
        <w:t>AIM:</w:t>
      </w:r>
      <w:r>
        <w:rPr>
          <w:sz w:val="24"/>
        </w:rPr>
        <w:t xml:space="preserve"> </w:t>
      </w:r>
      <w:r>
        <w:rPr>
          <w:rFonts w:hint="default"/>
          <w:sz w:val="24"/>
          <w:lang w:val="en-US"/>
        </w:rPr>
        <w:t xml:space="preserve">To build a binary classifier to detect pneumonia using chest x-rays. </w:t>
      </w:r>
    </w:p>
    <w:p>
      <w:pPr>
        <w:spacing w:line="360" w:lineRule="auto"/>
        <w:jc w:val="both"/>
        <w:rPr>
          <w:rFonts w:hint="default"/>
          <w:sz w:val="24"/>
          <w:lang w:val="en-US"/>
        </w:rPr>
      </w:pPr>
    </w:p>
    <w:p>
      <w:pPr>
        <w:spacing w:line="360" w:lineRule="auto"/>
        <w:jc w:val="both"/>
        <w:rPr>
          <w:rFonts w:hint="default"/>
          <w:b w:val="0"/>
          <w:bCs/>
          <w:sz w:val="24"/>
          <w:lang w:val="en-US"/>
        </w:rPr>
      </w:pPr>
      <w:r>
        <w:rPr>
          <w:b/>
          <w:sz w:val="24"/>
        </w:rPr>
        <w:t>SCOPE:</w:t>
      </w:r>
      <w:r>
        <w:rPr>
          <w:rFonts w:hint="default"/>
          <w:b/>
          <w:sz w:val="24"/>
          <w:lang w:val="en-US"/>
        </w:rPr>
        <w:t xml:space="preserve"> </w:t>
      </w:r>
      <w:r>
        <w:rPr>
          <w:rFonts w:hint="default"/>
          <w:b w:val="0"/>
          <w:bCs/>
          <w:sz w:val="24"/>
          <w:lang w:val="en-US"/>
        </w:rPr>
        <w:t>The classifier would be used to differentiate Pneumonia diagnosed person chest x-ray image and Normal person chest x-ray image.</w:t>
      </w:r>
    </w:p>
    <w:p>
      <w:pPr>
        <w:spacing w:line="360" w:lineRule="auto"/>
        <w:jc w:val="both"/>
        <w:rPr>
          <w:rFonts w:hint="default"/>
          <w:color w:val="202124"/>
          <w:sz w:val="24"/>
          <w:szCs w:val="24"/>
          <w:shd w:val="clear" w:color="auto" w:fill="FFFFFF"/>
          <w:lang w:val="en-US"/>
        </w:rPr>
      </w:pPr>
      <w:r>
        <w:rPr>
          <w:rFonts w:hint="default"/>
          <w:color w:val="202124"/>
          <w:sz w:val="24"/>
          <w:szCs w:val="24"/>
          <w:shd w:val="clear" w:color="auto" w:fill="FFFFFF"/>
          <w:lang w:val="en-US"/>
        </w:rPr>
        <w:t>Since it is using deep learning technology the result would be delivered fast and efficient.</w:t>
      </w:r>
    </w:p>
    <w:p>
      <w:pPr>
        <w:spacing w:line="360" w:lineRule="auto"/>
        <w:jc w:val="both"/>
        <w:rPr>
          <w:rFonts w:hint="default"/>
          <w:color w:val="202124"/>
          <w:sz w:val="24"/>
          <w:szCs w:val="24"/>
          <w:shd w:val="clear" w:color="auto" w:fill="FFFFFF"/>
          <w:lang w:val="en-US"/>
        </w:rPr>
      </w:pPr>
      <w:r>
        <w:rPr>
          <w:rFonts w:hint="default"/>
          <w:color w:val="202124"/>
          <w:sz w:val="24"/>
          <w:szCs w:val="24"/>
          <w:shd w:val="clear" w:color="auto" w:fill="FFFFFF"/>
          <w:lang w:val="en-US"/>
        </w:rPr>
        <w:t>This technology can be used in health care , hospitals to save the time of doctors so that they could be available for other patients.</w:t>
      </w:r>
    </w:p>
    <w:p>
      <w:pPr>
        <w:spacing w:line="360" w:lineRule="auto"/>
        <w:jc w:val="both"/>
        <w:rPr>
          <w:rFonts w:hint="default"/>
          <w:color w:val="202124"/>
          <w:sz w:val="24"/>
          <w:szCs w:val="24"/>
          <w:shd w:val="clear" w:color="auto" w:fill="FFFFFF"/>
          <w:lang w:val="en-US"/>
        </w:rPr>
      </w:pPr>
      <w:r>
        <w:rPr>
          <w:rFonts w:hint="default"/>
          <w:color w:val="202124"/>
          <w:sz w:val="24"/>
          <w:szCs w:val="24"/>
          <w:shd w:val="clear" w:color="auto" w:fill="FFFFFF"/>
          <w:lang w:val="en-US"/>
        </w:rPr>
        <w:t>Before using this technology in health care departments the deep learning model should be trained on large number of data (in lakh) and attain good accuracy.</w:t>
      </w:r>
    </w:p>
    <w:p>
      <w:pPr>
        <w:spacing w:line="360" w:lineRule="auto"/>
        <w:jc w:val="both"/>
        <w:rPr>
          <w:rFonts w:hint="default"/>
          <w:color w:val="202124"/>
          <w:sz w:val="24"/>
          <w:szCs w:val="24"/>
          <w:shd w:val="clear" w:color="auto" w:fill="FFFFFF"/>
          <w:lang w:val="en-US"/>
        </w:rPr>
      </w:pPr>
    </w:p>
    <w:p>
      <w:pPr>
        <w:jc w:val="both"/>
        <w:rPr>
          <w:b/>
          <w:sz w:val="24"/>
        </w:rPr>
      </w:pPr>
    </w:p>
    <w:p>
      <w:pPr>
        <w:tabs>
          <w:tab w:val="left" w:pos="641"/>
        </w:tabs>
        <w:spacing w:before="161" w:line="360" w:lineRule="auto"/>
        <w:ind w:right="495"/>
        <w:jc w:val="both"/>
        <w:rPr>
          <w:sz w:val="24"/>
        </w:rPr>
      </w:pPr>
    </w:p>
    <w:p>
      <w:pPr>
        <w:tabs>
          <w:tab w:val="left" w:pos="641"/>
        </w:tabs>
        <w:spacing w:before="161" w:line="360" w:lineRule="auto"/>
        <w:ind w:right="495"/>
        <w:jc w:val="both"/>
        <w:rPr>
          <w:sz w:val="24"/>
        </w:rPr>
        <w:sectPr>
          <w:footerReference r:id="rId4" w:type="default"/>
          <w:pgSz w:w="12240" w:h="15840"/>
          <w:pgMar w:top="1360" w:right="940" w:bottom="1200" w:left="1140" w:header="0" w:footer="934" w:gutter="0"/>
          <w:cols w:space="720" w:num="1"/>
        </w:sectPr>
      </w:pPr>
    </w:p>
    <w:p>
      <w:pPr>
        <w:pStyle w:val="7"/>
        <w:ind w:left="3600" w:firstLine="720"/>
        <w:rPr>
          <w:b/>
          <w:bCs/>
          <w:sz w:val="28"/>
          <w:szCs w:val="28"/>
        </w:rPr>
      </w:pPr>
      <w:r>
        <w:rPr>
          <w:b/>
          <w:bCs/>
          <w:sz w:val="28"/>
          <w:szCs w:val="28"/>
        </w:rPr>
        <w:t>CHAPTER 3</w:t>
      </w:r>
    </w:p>
    <w:p>
      <w:pPr>
        <w:pStyle w:val="7"/>
        <w:rPr>
          <w:b/>
          <w:bCs/>
          <w:sz w:val="28"/>
          <w:szCs w:val="28"/>
        </w:rPr>
      </w:pPr>
      <w:r>
        <w:rPr>
          <w:b/>
          <w:bCs/>
          <w:sz w:val="28"/>
          <w:szCs w:val="28"/>
        </w:rPr>
        <w:t xml:space="preserve">                        </w:t>
      </w:r>
    </w:p>
    <w:p>
      <w:pPr>
        <w:pStyle w:val="7"/>
        <w:rPr>
          <w:b/>
          <w:bCs/>
          <w:sz w:val="28"/>
          <w:szCs w:val="28"/>
        </w:rPr>
      </w:pPr>
      <w:r>
        <w:rPr>
          <w:b/>
          <w:bCs/>
          <w:sz w:val="28"/>
          <w:szCs w:val="28"/>
        </w:rPr>
        <w:t xml:space="preserve">                    </w:t>
      </w:r>
      <w:r>
        <w:rPr>
          <w:rFonts w:hint="default"/>
          <w:b/>
          <w:bCs/>
          <w:sz w:val="28"/>
          <w:szCs w:val="28"/>
          <w:lang w:val="en-US"/>
        </w:rPr>
        <w:tab/>
      </w:r>
      <w:r>
        <w:rPr>
          <w:rFonts w:hint="default"/>
          <w:b/>
          <w:bCs/>
          <w:sz w:val="28"/>
          <w:szCs w:val="28"/>
          <w:lang w:val="en-US"/>
        </w:rPr>
        <w:tab/>
      </w:r>
      <w:r>
        <w:rPr>
          <w:b/>
          <w:bCs/>
          <w:sz w:val="28"/>
          <w:szCs w:val="28"/>
        </w:rPr>
        <w:t>REQUIREMENTS AND METHODS</w:t>
      </w:r>
    </w:p>
    <w:p>
      <w:pPr>
        <w:pStyle w:val="7"/>
        <w:spacing w:before="3"/>
        <w:rPr>
          <w:sz w:val="16"/>
        </w:rPr>
      </w:pPr>
      <w:r>
        <w:rPr>
          <w:b/>
          <w:bCs/>
          <w:sz w:val="28"/>
          <w:szCs w:val="28"/>
        </w:rPr>
        <w:t xml:space="preserve"> </w:t>
      </w:r>
    </w:p>
    <w:p>
      <w:pPr>
        <w:pStyle w:val="3"/>
        <w:tabs>
          <w:tab w:val="left" w:pos="969"/>
        </w:tabs>
        <w:spacing w:before="92"/>
        <w:rPr>
          <w:color w:val="333333"/>
        </w:rPr>
      </w:pPr>
    </w:p>
    <w:p>
      <w:pPr>
        <w:pStyle w:val="3"/>
        <w:numPr>
          <w:ilvl w:val="0"/>
          <w:numId w:val="2"/>
        </w:numPr>
        <w:tabs>
          <w:tab w:val="left" w:pos="969"/>
        </w:tabs>
        <w:spacing w:before="92"/>
        <w:ind w:left="59" w:leftChars="0" w:firstLine="0" w:firstLineChars="0"/>
        <w:rPr>
          <w:color w:val="333333"/>
        </w:rPr>
      </w:pPr>
      <w:r>
        <w:rPr>
          <w:color w:val="333333"/>
        </w:rPr>
        <w:t>SYSTEM</w:t>
      </w:r>
      <w:r>
        <w:rPr>
          <w:rFonts w:hint="default"/>
          <w:color w:val="333333"/>
          <w:lang w:val="en-US"/>
        </w:rPr>
        <w:t xml:space="preserve">  </w:t>
      </w:r>
      <w:r>
        <w:rPr>
          <w:color w:val="333333"/>
        </w:rPr>
        <w:t>SPECIFICATION</w:t>
      </w:r>
    </w:p>
    <w:p>
      <w:pPr>
        <w:numPr>
          <w:ilvl w:val="0"/>
          <w:numId w:val="0"/>
        </w:numPr>
      </w:pPr>
    </w:p>
    <w:p>
      <w:pPr>
        <w:spacing w:before="139"/>
        <w:rPr>
          <w:b/>
          <w:sz w:val="24"/>
        </w:rPr>
      </w:pPr>
      <w:r>
        <w:rPr>
          <w:b/>
          <w:color w:val="333333"/>
          <w:sz w:val="24"/>
        </w:rPr>
        <w:t xml:space="preserve">     Hardware Requirements:</w:t>
      </w:r>
    </w:p>
    <w:p>
      <w:pPr>
        <w:pStyle w:val="14"/>
        <w:numPr>
          <w:ilvl w:val="0"/>
          <w:numId w:val="4"/>
        </w:numPr>
        <w:tabs>
          <w:tab w:val="left" w:pos="661"/>
          <w:tab w:val="left" w:pos="3142"/>
        </w:tabs>
        <w:spacing w:before="137"/>
        <w:ind w:hanging="361"/>
        <w:rPr>
          <w:sz w:val="24"/>
        </w:rPr>
      </w:pPr>
      <w:r>
        <w:rPr>
          <w:color w:val="333333"/>
          <w:sz w:val="24"/>
        </w:rPr>
        <w:t xml:space="preserve">Processor              </w:t>
      </w:r>
      <w:r>
        <w:rPr>
          <w:rFonts w:hint="default"/>
          <w:color w:val="333333"/>
          <w:sz w:val="24"/>
          <w:lang w:val="en-US"/>
        </w:rPr>
        <w:t xml:space="preserve"> </w:t>
      </w:r>
      <w:r>
        <w:rPr>
          <w:color w:val="333333"/>
          <w:sz w:val="24"/>
        </w:rPr>
        <w:t xml:space="preserve">– Intel Core processors or any AMD chips. </w:t>
      </w:r>
    </w:p>
    <w:p>
      <w:pPr>
        <w:pStyle w:val="14"/>
        <w:numPr>
          <w:ilvl w:val="0"/>
          <w:numId w:val="4"/>
        </w:numPr>
        <w:tabs>
          <w:tab w:val="left" w:pos="661"/>
          <w:tab w:val="left" w:pos="3116"/>
        </w:tabs>
        <w:spacing w:before="139"/>
        <w:ind w:hanging="361"/>
        <w:rPr>
          <w:sz w:val="24"/>
        </w:rPr>
      </w:pPr>
      <w:r>
        <w:rPr>
          <w:rFonts w:hint="default"/>
          <w:color w:val="333333"/>
          <w:sz w:val="24"/>
          <w:lang w:val="en-US"/>
        </w:rPr>
        <w:t>GPU</w:t>
      </w:r>
      <w:r>
        <w:rPr>
          <w:color w:val="333333"/>
          <w:sz w:val="24"/>
        </w:rPr>
        <w:t xml:space="preserve"> </w:t>
      </w:r>
      <w:r>
        <w:rPr>
          <w:rFonts w:hint="default"/>
          <w:color w:val="333333"/>
          <w:sz w:val="24"/>
          <w:lang w:val="en-US"/>
        </w:rPr>
        <w:t xml:space="preserve">                      </w:t>
      </w:r>
      <w:r>
        <w:rPr>
          <w:color w:val="333333"/>
          <w:sz w:val="24"/>
        </w:rPr>
        <w:t xml:space="preserve">–  </w:t>
      </w:r>
      <w:r>
        <w:rPr>
          <w:rFonts w:hint="default"/>
          <w:color w:val="333333"/>
          <w:sz w:val="24"/>
          <w:lang w:val="en-US"/>
        </w:rPr>
        <w:t>High end Graphics</w:t>
      </w:r>
    </w:p>
    <w:p>
      <w:pPr>
        <w:pStyle w:val="14"/>
        <w:numPr>
          <w:ilvl w:val="0"/>
          <w:numId w:val="4"/>
        </w:numPr>
        <w:tabs>
          <w:tab w:val="left" w:pos="661"/>
          <w:tab w:val="left" w:pos="2993"/>
        </w:tabs>
        <w:spacing w:before="139"/>
        <w:ind w:hanging="361"/>
        <w:rPr>
          <w:sz w:val="24"/>
        </w:rPr>
      </w:pPr>
      <w:r>
        <w:rPr>
          <w:color w:val="333333"/>
          <w:sz w:val="24"/>
        </w:rPr>
        <w:t xml:space="preserve">RAM                      </w:t>
      </w:r>
      <w:r>
        <w:rPr>
          <w:rFonts w:hint="default"/>
          <w:color w:val="333333"/>
          <w:sz w:val="24"/>
          <w:lang w:val="en-US"/>
        </w:rPr>
        <w:t xml:space="preserve"> &gt;=8</w:t>
      </w:r>
      <w:r>
        <w:rPr>
          <w:color w:val="333333"/>
          <w:sz w:val="24"/>
        </w:rPr>
        <w:t xml:space="preserve"> GB</w:t>
      </w:r>
    </w:p>
    <w:p>
      <w:pPr>
        <w:pStyle w:val="14"/>
        <w:numPr>
          <w:ilvl w:val="0"/>
          <w:numId w:val="4"/>
        </w:numPr>
        <w:tabs>
          <w:tab w:val="left" w:pos="661"/>
          <w:tab w:val="left" w:pos="3048"/>
        </w:tabs>
        <w:spacing w:before="138"/>
        <w:ind w:hanging="361"/>
        <w:rPr>
          <w:sz w:val="24"/>
        </w:rPr>
      </w:pPr>
      <w:r>
        <w:rPr>
          <w:color w:val="333333"/>
          <w:sz w:val="24"/>
        </w:rPr>
        <w:t xml:space="preserve">Hard Disk               </w:t>
      </w:r>
      <w:r>
        <w:rPr>
          <w:rFonts w:hint="default"/>
          <w:color w:val="333333"/>
          <w:sz w:val="24"/>
          <w:lang w:val="en-US"/>
        </w:rPr>
        <w:t>&gt;=256</w:t>
      </w:r>
      <w:r>
        <w:rPr>
          <w:color w:val="333333"/>
          <w:sz w:val="24"/>
        </w:rPr>
        <w:t>GB</w:t>
      </w:r>
    </w:p>
    <w:p>
      <w:pPr>
        <w:pStyle w:val="14"/>
        <w:numPr>
          <w:ilvl w:val="0"/>
          <w:numId w:val="4"/>
        </w:numPr>
        <w:tabs>
          <w:tab w:val="left" w:pos="661"/>
          <w:tab w:val="left" w:pos="3116"/>
        </w:tabs>
        <w:spacing w:before="139"/>
        <w:ind w:hanging="361"/>
        <w:rPr>
          <w:sz w:val="24"/>
        </w:rPr>
      </w:pPr>
      <w:r>
        <w:rPr>
          <w:color w:val="333333"/>
          <w:sz w:val="24"/>
        </w:rPr>
        <w:t>Mouse                    –  Standard Mouse</w:t>
      </w:r>
    </w:p>
    <w:p>
      <w:pPr>
        <w:pStyle w:val="14"/>
        <w:numPr>
          <w:ilvl w:val="0"/>
          <w:numId w:val="4"/>
        </w:numPr>
        <w:tabs>
          <w:tab w:val="left" w:pos="661"/>
          <w:tab w:val="left" w:pos="3089"/>
        </w:tabs>
        <w:spacing w:before="137"/>
        <w:ind w:hanging="361"/>
        <w:rPr>
          <w:sz w:val="24"/>
        </w:rPr>
      </w:pPr>
      <w:r>
        <w:rPr>
          <w:color w:val="333333"/>
          <w:sz w:val="24"/>
        </w:rPr>
        <w:t xml:space="preserve">Keyboard               </w:t>
      </w:r>
      <w:r>
        <w:rPr>
          <w:rFonts w:hint="default"/>
          <w:color w:val="333333"/>
          <w:sz w:val="24"/>
          <w:lang w:val="en-US"/>
        </w:rPr>
        <w:t xml:space="preserve"> </w:t>
      </w:r>
      <w:r>
        <w:rPr>
          <w:color w:val="333333"/>
          <w:sz w:val="24"/>
        </w:rPr>
        <w:t>–   Logitech Keyboard</w:t>
      </w:r>
    </w:p>
    <w:p>
      <w:pPr>
        <w:pStyle w:val="14"/>
        <w:numPr>
          <w:ilvl w:val="0"/>
          <w:numId w:val="4"/>
        </w:numPr>
        <w:tabs>
          <w:tab w:val="left" w:pos="661"/>
          <w:tab w:val="left" w:pos="3168"/>
        </w:tabs>
        <w:spacing w:before="139"/>
        <w:ind w:hanging="361"/>
        <w:rPr>
          <w:sz w:val="24"/>
        </w:rPr>
      </w:pPr>
      <w:r>
        <w:rPr>
          <w:color w:val="333333"/>
          <w:sz w:val="24"/>
        </w:rPr>
        <w:t>Processor Speed    –   2.4GHZ</w:t>
      </w:r>
    </w:p>
    <w:p>
      <w:pPr>
        <w:pStyle w:val="14"/>
        <w:numPr>
          <w:ilvl w:val="0"/>
          <w:numId w:val="0"/>
        </w:numPr>
        <w:tabs>
          <w:tab w:val="left" w:pos="661"/>
          <w:tab w:val="left" w:pos="3168"/>
        </w:tabs>
        <w:spacing w:before="139"/>
        <w:rPr>
          <w:sz w:val="24"/>
        </w:rPr>
      </w:pPr>
    </w:p>
    <w:p>
      <w:pPr>
        <w:pStyle w:val="3"/>
        <w:spacing w:before="137"/>
        <w:ind w:left="367"/>
      </w:pPr>
      <w:r>
        <w:rPr>
          <w:color w:val="333333"/>
        </w:rPr>
        <w:t>Display Mode:</w:t>
      </w:r>
    </w:p>
    <w:p>
      <w:pPr>
        <w:pStyle w:val="14"/>
        <w:numPr>
          <w:ilvl w:val="0"/>
          <w:numId w:val="5"/>
        </w:numPr>
        <w:tabs>
          <w:tab w:val="left" w:pos="661"/>
          <w:tab w:val="left" w:pos="3917"/>
        </w:tabs>
        <w:spacing w:before="139"/>
        <w:ind w:hanging="361"/>
        <w:rPr>
          <w:sz w:val="24"/>
        </w:rPr>
      </w:pPr>
      <w:r>
        <w:rPr>
          <w:color w:val="333333"/>
          <w:sz w:val="24"/>
        </w:rPr>
        <w:t>Color Quality</w:t>
      </w:r>
      <w:r>
        <w:rPr>
          <w:color w:val="333333"/>
          <w:sz w:val="24"/>
        </w:rPr>
        <w:tab/>
      </w:r>
      <w:r>
        <w:rPr>
          <w:color w:val="333333"/>
          <w:sz w:val="24"/>
        </w:rPr>
        <w:t>– Highest[32bit]</w:t>
      </w:r>
    </w:p>
    <w:p>
      <w:pPr>
        <w:pStyle w:val="14"/>
        <w:numPr>
          <w:ilvl w:val="0"/>
          <w:numId w:val="5"/>
        </w:numPr>
        <w:tabs>
          <w:tab w:val="left" w:pos="661"/>
          <w:tab w:val="left" w:pos="4025"/>
        </w:tabs>
        <w:spacing w:before="137"/>
        <w:ind w:hanging="361"/>
        <w:rPr>
          <w:sz w:val="24"/>
        </w:rPr>
      </w:pPr>
      <w:r>
        <w:rPr>
          <w:color w:val="333333"/>
          <w:sz w:val="24"/>
        </w:rPr>
        <w:t>Screen Resolution</w:t>
      </w:r>
      <w:r>
        <w:rPr>
          <w:color w:val="333333"/>
          <w:sz w:val="24"/>
        </w:rPr>
        <w:tab/>
      </w:r>
      <w:r>
        <w:rPr>
          <w:color w:val="333333"/>
          <w:sz w:val="24"/>
        </w:rPr>
        <w:t>– 1024 by 768Pixels</w:t>
      </w:r>
    </w:p>
    <w:p>
      <w:pPr>
        <w:pStyle w:val="14"/>
        <w:numPr>
          <w:ilvl w:val="0"/>
          <w:numId w:val="0"/>
        </w:numPr>
        <w:tabs>
          <w:tab w:val="left" w:pos="661"/>
          <w:tab w:val="left" w:pos="4025"/>
        </w:tabs>
        <w:spacing w:before="137"/>
        <w:rPr>
          <w:sz w:val="24"/>
        </w:rPr>
      </w:pPr>
    </w:p>
    <w:p>
      <w:pPr>
        <w:tabs>
          <w:tab w:val="left" w:pos="661"/>
          <w:tab w:val="left" w:pos="4025"/>
        </w:tabs>
        <w:spacing w:before="137"/>
        <w:ind w:left="299"/>
        <w:rPr>
          <w:b/>
          <w:sz w:val="24"/>
        </w:rPr>
      </w:pPr>
      <w:r>
        <w:rPr>
          <w:b/>
          <w:sz w:val="24"/>
        </w:rPr>
        <w:t>Software requirements:</w:t>
      </w:r>
    </w:p>
    <w:p>
      <w:pPr>
        <w:pStyle w:val="14"/>
        <w:numPr>
          <w:ilvl w:val="0"/>
          <w:numId w:val="6"/>
        </w:numPr>
        <w:tabs>
          <w:tab w:val="left" w:pos="661"/>
          <w:tab w:val="left" w:pos="4025"/>
        </w:tabs>
        <w:spacing w:before="137"/>
        <w:rPr>
          <w:sz w:val="24"/>
        </w:rPr>
      </w:pPr>
      <w:r>
        <w:rPr>
          <w:sz w:val="24"/>
        </w:rPr>
        <w:t>Jupy</w:t>
      </w:r>
      <w:r>
        <w:rPr>
          <w:rFonts w:hint="default"/>
          <w:sz w:val="24"/>
          <w:lang w:val="en-US"/>
        </w:rPr>
        <w:t>t</w:t>
      </w:r>
      <w:r>
        <w:rPr>
          <w:sz w:val="24"/>
        </w:rPr>
        <w:t xml:space="preserve">er </w:t>
      </w:r>
      <w:r>
        <w:rPr>
          <w:rFonts w:hint="default"/>
          <w:sz w:val="24"/>
          <w:lang w:val="en-US"/>
        </w:rPr>
        <w:t>N</w:t>
      </w:r>
      <w:r>
        <w:rPr>
          <w:sz w:val="24"/>
        </w:rPr>
        <w:t xml:space="preserve">otebook </w:t>
      </w:r>
      <w:r>
        <w:rPr>
          <w:rFonts w:hint="default"/>
          <w:sz w:val="24"/>
          <w:lang w:val="en-US"/>
        </w:rPr>
        <w:t xml:space="preserve">and </w:t>
      </w:r>
      <w:r>
        <w:rPr>
          <w:sz w:val="24"/>
        </w:rPr>
        <w:t xml:space="preserve"> Google </w:t>
      </w:r>
      <w:r>
        <w:rPr>
          <w:rFonts w:hint="default"/>
          <w:sz w:val="24"/>
          <w:lang w:val="en-US"/>
        </w:rPr>
        <w:t>C</w:t>
      </w:r>
      <w:r>
        <w:rPr>
          <w:sz w:val="24"/>
        </w:rPr>
        <w:t>ollab.</w:t>
      </w:r>
    </w:p>
    <w:p>
      <w:pPr>
        <w:pStyle w:val="14"/>
        <w:numPr>
          <w:ilvl w:val="0"/>
          <w:numId w:val="6"/>
        </w:numPr>
        <w:tabs>
          <w:tab w:val="left" w:pos="661"/>
          <w:tab w:val="left" w:pos="4025"/>
        </w:tabs>
        <w:spacing w:before="137"/>
        <w:rPr>
          <w:sz w:val="24"/>
        </w:rPr>
      </w:pPr>
      <w:r>
        <w:rPr>
          <w:sz w:val="24"/>
        </w:rPr>
        <w:t>Python 3 or latest version.</w:t>
      </w:r>
    </w:p>
    <w:p>
      <w:pPr>
        <w:pStyle w:val="14"/>
        <w:numPr>
          <w:ilvl w:val="0"/>
          <w:numId w:val="6"/>
        </w:numPr>
        <w:tabs>
          <w:tab w:val="left" w:pos="661"/>
          <w:tab w:val="left" w:pos="4025"/>
        </w:tabs>
        <w:spacing w:before="137"/>
        <w:rPr>
          <w:sz w:val="24"/>
        </w:rPr>
      </w:pPr>
      <w:r>
        <w:rPr>
          <w:rFonts w:hint="default"/>
          <w:sz w:val="24"/>
          <w:lang w:val="en-US"/>
        </w:rPr>
        <w:t xml:space="preserve">VS-code </w:t>
      </w: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pStyle w:val="14"/>
        <w:numPr>
          <w:ilvl w:val="0"/>
          <w:numId w:val="0"/>
        </w:numPr>
        <w:tabs>
          <w:tab w:val="left" w:pos="661"/>
          <w:tab w:val="left" w:pos="4025"/>
        </w:tabs>
        <w:spacing w:before="137"/>
        <w:ind w:left="299" w:leftChars="0"/>
        <w:rPr>
          <w:sz w:val="24"/>
        </w:rPr>
      </w:pPr>
    </w:p>
    <w:p>
      <w:pPr>
        <w:tabs>
          <w:tab w:val="left" w:pos="661"/>
          <w:tab w:val="left" w:pos="4025"/>
        </w:tabs>
        <w:spacing w:before="137" w:line="360" w:lineRule="auto"/>
        <w:ind w:firstLine="240" w:firstLineChars="100"/>
        <w:rPr>
          <w:b/>
          <w:sz w:val="24"/>
        </w:rPr>
      </w:pPr>
    </w:p>
    <w:p>
      <w:pPr>
        <w:tabs>
          <w:tab w:val="left" w:pos="661"/>
          <w:tab w:val="left" w:pos="4025"/>
        </w:tabs>
        <w:spacing w:before="137" w:line="360" w:lineRule="auto"/>
        <w:ind w:firstLine="240" w:firstLineChars="100"/>
        <w:rPr>
          <w:b/>
          <w:sz w:val="24"/>
        </w:rPr>
      </w:pPr>
      <w:r>
        <w:rPr>
          <w:b/>
          <w:sz w:val="24"/>
        </w:rPr>
        <w:t>3.1  PROJECT DESCRIPTION:</w:t>
      </w:r>
    </w:p>
    <w:p>
      <w:pPr>
        <w:tabs>
          <w:tab w:val="left" w:pos="661"/>
          <w:tab w:val="left" w:pos="4025"/>
        </w:tabs>
        <w:spacing w:before="137" w:line="360" w:lineRule="auto"/>
        <w:ind w:left="257" w:leftChars="0"/>
        <w:jc w:val="both"/>
        <w:rPr>
          <w:rFonts w:hint="default"/>
          <w:b w:val="0"/>
          <w:bCs/>
          <w:sz w:val="24"/>
          <w:lang w:val="en-US"/>
        </w:rPr>
      </w:pPr>
      <w:r>
        <w:rPr>
          <w:rFonts w:hint="default"/>
          <w:b w:val="0"/>
          <w:bCs/>
          <w:sz w:val="24"/>
          <w:lang w:val="en-US"/>
        </w:rPr>
        <w:t>In this project, I have designed convolution neural network and trained the neural network with chest x-ray images of Pneumonia diagnosed person and Normal person,and using that neural network model to detect the chest x-ray of person whether he/she is suffering from Pneumonia  or not .</w:t>
      </w:r>
    </w:p>
    <w:p>
      <w:pPr>
        <w:tabs>
          <w:tab w:val="left" w:pos="661"/>
          <w:tab w:val="left" w:pos="4025"/>
        </w:tabs>
        <w:spacing w:before="137" w:line="360" w:lineRule="auto"/>
        <w:ind w:left="257" w:leftChars="0"/>
        <w:jc w:val="both"/>
        <w:rPr>
          <w:rFonts w:hint="default"/>
          <w:b w:val="0"/>
          <w:bCs/>
          <w:sz w:val="24"/>
          <w:lang w:val="en-US"/>
        </w:rPr>
      </w:pPr>
    </w:p>
    <w:p>
      <w:pPr>
        <w:tabs>
          <w:tab w:val="left" w:pos="661"/>
          <w:tab w:val="left" w:pos="4025"/>
        </w:tabs>
        <w:spacing w:before="137" w:line="360" w:lineRule="auto"/>
        <w:ind w:firstLine="240" w:firstLineChars="100"/>
        <w:jc w:val="both"/>
        <w:rPr>
          <w:b/>
          <w:color w:val="202124"/>
          <w:sz w:val="24"/>
          <w:szCs w:val="24"/>
          <w:shd w:val="clear" w:color="auto" w:fill="FFFFFF"/>
        </w:rPr>
      </w:pPr>
      <w:r>
        <w:rPr>
          <w:b/>
          <w:color w:val="202124"/>
          <w:sz w:val="24"/>
          <w:szCs w:val="24"/>
          <w:shd w:val="clear" w:color="auto" w:fill="FFFFFF"/>
        </w:rPr>
        <w:t>3.2 METHODS USED:</w:t>
      </w: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r>
        <w:rPr>
          <w:color w:val="202124"/>
          <w:sz w:val="24"/>
          <w:szCs w:val="24"/>
          <w:shd w:val="clear" w:color="auto" w:fill="FFFFFF"/>
        </w:rPr>
        <w:t>1.</w:t>
      </w:r>
      <w:r>
        <w:rPr>
          <w:rFonts w:hint="default"/>
          <w:color w:val="202124"/>
          <w:sz w:val="24"/>
          <w:szCs w:val="24"/>
          <w:shd w:val="clear" w:color="auto" w:fill="FFFFFF"/>
          <w:lang w:val="en-US"/>
        </w:rPr>
        <w:t xml:space="preserve"> Convolution Neural Network Architecture</w:t>
      </w: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r>
        <w:rPr>
          <w:rFonts w:hint="default"/>
          <w:color w:val="202124"/>
          <w:sz w:val="24"/>
          <w:szCs w:val="24"/>
          <w:shd w:val="clear" w:color="auto" w:fill="FFFFFF"/>
          <w:lang w:val="en-US"/>
        </w:rPr>
        <w:t>The Neural Network consist of three convolution layer and each layer consist of pooling layer and dropout layer. The Neural Network Model is trained on fifteen epochs .</w:t>
      </w:r>
    </w:p>
    <w:p>
      <w:pPr>
        <w:tabs>
          <w:tab w:val="left" w:pos="661"/>
          <w:tab w:val="left" w:pos="4025"/>
        </w:tabs>
        <w:spacing w:before="137" w:line="360" w:lineRule="auto"/>
        <w:ind w:left="243" w:leftChars="0"/>
        <w:jc w:val="left"/>
        <w:rPr>
          <w:rFonts w:hint="default"/>
          <w:color w:val="202124"/>
          <w:sz w:val="24"/>
          <w:szCs w:val="24"/>
          <w:shd w:val="clear" w:color="auto" w:fill="FFFFFF"/>
          <w:lang w:val="en-US"/>
        </w:rPr>
      </w:pPr>
      <w:r>
        <w:rPr>
          <w:rFonts w:hint="default"/>
          <w:color w:val="202124"/>
          <w:sz w:val="24"/>
          <w:szCs w:val="24"/>
          <w:shd w:val="clear" w:color="auto" w:fill="FFFFFF"/>
          <w:lang w:val="en-US"/>
        </w:rPr>
        <w:t>Initially the dataset was imbalance , the Normal data was 1341 and the Pneumonia data was 3875 . So i did Data Augmentation on the Normal Data to overcome the over fitting problem. Now the Normal Data became around 3342 which is good to go with. Then some pre-processing of data which is chest x-ray images is done , such as resizing and adding label to each images , the label 0 is for Normal and 1 is for Pneumonia. Then the data is splitted into Features and Target variable X and Y respectively. The target is label 0 and 1 , and the feature is the image converted to numpy array. Then Normalization (X/255)  is done on the X variable to decrease the computational work. After preparing the dataset the dataset is passed in the neural network model to train the model.</w:t>
      </w:r>
    </w:p>
    <w:p>
      <w:pPr>
        <w:tabs>
          <w:tab w:val="left" w:pos="661"/>
          <w:tab w:val="left" w:pos="4025"/>
        </w:tabs>
        <w:spacing w:before="137" w:line="360" w:lineRule="auto"/>
        <w:ind w:left="243" w:leftChars="0"/>
        <w:jc w:val="left"/>
        <w:rPr>
          <w:rFonts w:hint="default"/>
          <w:color w:val="202124"/>
          <w:sz w:val="24"/>
          <w:szCs w:val="24"/>
          <w:shd w:val="clear" w:color="auto" w:fill="FFFFFF"/>
          <w:lang w:val="en-US"/>
        </w:rPr>
      </w:pP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p>
    <w:p>
      <w:pPr>
        <w:tabs>
          <w:tab w:val="left" w:pos="661"/>
          <w:tab w:val="left" w:pos="4025"/>
        </w:tabs>
        <w:spacing w:before="137" w:line="360" w:lineRule="auto"/>
        <w:ind w:left="243" w:leftChars="0"/>
        <w:jc w:val="both"/>
        <w:rPr>
          <w:rFonts w:hint="default"/>
          <w:color w:val="202124"/>
          <w:sz w:val="24"/>
          <w:szCs w:val="24"/>
          <w:shd w:val="clear" w:color="auto" w:fill="FFFFFF"/>
          <w:lang w:val="en-US"/>
        </w:rPr>
      </w:pPr>
    </w:p>
    <w:p>
      <w:pPr>
        <w:tabs>
          <w:tab w:val="left" w:pos="661"/>
          <w:tab w:val="left" w:pos="4025"/>
        </w:tabs>
        <w:spacing w:before="137" w:line="360" w:lineRule="auto"/>
        <w:jc w:val="both"/>
        <w:rPr>
          <w:rFonts w:hint="default"/>
          <w:color w:val="202124"/>
          <w:sz w:val="24"/>
          <w:szCs w:val="24"/>
          <w:shd w:val="clear" w:color="auto" w:fill="FFFFFF"/>
          <w:lang w:val="en-US"/>
        </w:rPr>
      </w:pPr>
    </w:p>
    <w:p>
      <w:pPr>
        <w:tabs>
          <w:tab w:val="left" w:pos="661"/>
          <w:tab w:val="left" w:pos="4025"/>
        </w:tabs>
        <w:spacing w:before="137" w:line="360" w:lineRule="auto"/>
        <w:jc w:val="both"/>
        <w:rPr>
          <w:rFonts w:hint="default"/>
          <w:color w:val="202124"/>
          <w:sz w:val="24"/>
          <w:szCs w:val="24"/>
          <w:shd w:val="clear" w:color="auto" w:fill="FFFFFF"/>
          <w:lang w:val="en-US"/>
        </w:rPr>
      </w:pPr>
    </w:p>
    <w:p>
      <w:pPr>
        <w:spacing w:line="360" w:lineRule="auto"/>
        <w:ind w:left="3600" w:firstLine="720"/>
        <w:rPr>
          <w:b/>
          <w:bCs/>
          <w:sz w:val="28"/>
          <w:szCs w:val="28"/>
        </w:rPr>
      </w:pPr>
      <w:r>
        <w:rPr>
          <w:b/>
          <w:bCs/>
          <w:sz w:val="28"/>
          <w:szCs w:val="28"/>
        </w:rPr>
        <w:t>CHAPTER 4</w:t>
      </w:r>
    </w:p>
    <w:p>
      <w:pPr>
        <w:spacing w:line="360" w:lineRule="auto"/>
        <w:rPr>
          <w:rFonts w:hint="default"/>
          <w:b/>
          <w:bCs/>
          <w:sz w:val="28"/>
          <w:szCs w:val="28"/>
          <w:lang w:val="en-US"/>
        </w:rPr>
      </w:pPr>
      <w:r>
        <w:rPr>
          <w:b/>
          <w:bCs/>
          <w:sz w:val="28"/>
          <w:szCs w:val="28"/>
        </w:rPr>
        <w:t xml:space="preserve">                                   </w:t>
      </w:r>
      <w:r>
        <w:rPr>
          <w:rFonts w:hint="default"/>
          <w:b/>
          <w:bCs/>
          <w:sz w:val="28"/>
          <w:szCs w:val="28"/>
          <w:lang w:val="en-US"/>
        </w:rPr>
        <w:tab/>
      </w:r>
      <w:r>
        <w:rPr>
          <w:rFonts w:hint="default"/>
          <w:b/>
          <w:bCs/>
          <w:sz w:val="28"/>
          <w:szCs w:val="28"/>
          <w:lang w:val="en-US"/>
        </w:rPr>
        <w:t xml:space="preserve">      </w:t>
      </w:r>
      <w:r>
        <w:rPr>
          <w:b/>
          <w:bCs/>
          <w:sz w:val="28"/>
          <w:szCs w:val="28"/>
        </w:rPr>
        <w:t xml:space="preserve">RESULT </w:t>
      </w:r>
      <w:r>
        <w:rPr>
          <w:rFonts w:hint="default"/>
          <w:b/>
          <w:bCs/>
          <w:sz w:val="28"/>
          <w:szCs w:val="28"/>
          <w:lang w:val="en-US"/>
        </w:rPr>
        <w:t xml:space="preserve">AND DISCUSSION </w:t>
      </w:r>
    </w:p>
    <w:p>
      <w:pPr>
        <w:spacing w:line="360" w:lineRule="auto"/>
        <w:jc w:val="both"/>
        <w:rPr>
          <w:color w:val="292929"/>
          <w:spacing w:val="-1"/>
          <w:sz w:val="24"/>
          <w:szCs w:val="24"/>
          <w:shd w:val="clear" w:color="auto" w:fill="FFFFFF"/>
        </w:rPr>
      </w:pPr>
    </w:p>
    <w:p>
      <w:pPr>
        <w:spacing w:line="360" w:lineRule="auto"/>
        <w:jc w:val="both"/>
        <w:rPr>
          <w:rFonts w:hint="default"/>
          <w:b w:val="0"/>
          <w:bCs/>
          <w:color w:val="292929"/>
          <w:spacing w:val="-1"/>
          <w:sz w:val="24"/>
          <w:szCs w:val="24"/>
          <w:shd w:val="clear" w:color="auto" w:fill="FFFFFF"/>
          <w:lang w:val="en-US"/>
        </w:rPr>
      </w:pPr>
      <w:r>
        <w:rPr>
          <w:b/>
          <w:color w:val="292929"/>
          <w:spacing w:val="-1"/>
          <w:sz w:val="24"/>
          <w:szCs w:val="24"/>
          <w:shd w:val="clear" w:color="auto" w:fill="FFFFFF"/>
        </w:rPr>
        <w:t>RESULT:</w:t>
      </w:r>
      <w:r>
        <w:rPr>
          <w:rFonts w:hint="default"/>
          <w:b/>
          <w:color w:val="292929"/>
          <w:spacing w:val="-1"/>
          <w:sz w:val="24"/>
          <w:szCs w:val="24"/>
          <w:shd w:val="clear" w:color="auto" w:fill="FFFFFF"/>
          <w:lang w:val="en-US"/>
        </w:rPr>
        <w:t xml:space="preserve"> </w:t>
      </w:r>
      <w:r>
        <w:rPr>
          <w:rFonts w:hint="default"/>
          <w:b w:val="0"/>
          <w:bCs/>
          <w:color w:val="292929"/>
          <w:spacing w:val="-1"/>
          <w:sz w:val="24"/>
          <w:szCs w:val="24"/>
          <w:shd w:val="clear" w:color="auto" w:fill="FFFFFF"/>
          <w:lang w:val="en-US"/>
        </w:rPr>
        <w:t>In this project we have used deep learning Convolution Neural Network model to classify the chest x-ray images in two different categories Pneumonia diagnosed  and Normal.</w:t>
      </w:r>
    </w:p>
    <w:p>
      <w:pPr>
        <w:spacing w:line="360" w:lineRule="auto"/>
        <w:jc w:val="both"/>
        <w:rPr>
          <w:color w:val="292929"/>
          <w:spacing w:val="-1"/>
          <w:sz w:val="24"/>
          <w:szCs w:val="24"/>
          <w:shd w:val="clear" w:color="auto" w:fill="FFFFFF"/>
        </w:rPr>
      </w:pPr>
    </w:p>
    <w:p>
      <w:pPr>
        <w:spacing w:line="360" w:lineRule="auto"/>
        <w:jc w:val="both"/>
        <w:rPr>
          <w:color w:val="292929"/>
          <w:spacing w:val="-1"/>
          <w:sz w:val="24"/>
          <w:szCs w:val="24"/>
          <w:shd w:val="clear" w:color="auto" w:fill="FFFFFF"/>
        </w:rPr>
      </w:pPr>
      <w:r>
        <w:rPr>
          <w:b/>
          <w:color w:val="292929"/>
          <w:spacing w:val="-1"/>
          <w:sz w:val="24"/>
          <w:szCs w:val="24"/>
          <w:shd w:val="clear" w:color="auto" w:fill="FFFFFF"/>
        </w:rPr>
        <w:t>PERFORMANCE</w:t>
      </w:r>
      <w:r>
        <w:rPr>
          <w:color w:val="292929"/>
          <w:spacing w:val="-1"/>
          <w:sz w:val="24"/>
          <w:szCs w:val="24"/>
          <w:shd w:val="clear" w:color="auto" w:fill="FFFFFF"/>
        </w:rPr>
        <w:t xml:space="preserve"> </w:t>
      </w:r>
      <w:r>
        <w:rPr>
          <w:b/>
          <w:color w:val="292929"/>
          <w:spacing w:val="-1"/>
          <w:sz w:val="24"/>
          <w:szCs w:val="24"/>
          <w:shd w:val="clear" w:color="auto" w:fill="FFFFFF"/>
        </w:rPr>
        <w:t>ANALYSIS</w:t>
      </w:r>
      <w:r>
        <w:rPr>
          <w:color w:val="292929"/>
          <w:spacing w:val="-1"/>
          <w:sz w:val="24"/>
          <w:szCs w:val="24"/>
          <w:shd w:val="clear" w:color="auto" w:fill="FFFFFF"/>
        </w:rPr>
        <w:t>:</w:t>
      </w:r>
    </w:p>
    <w:p>
      <w:pPr>
        <w:spacing w:line="360" w:lineRule="auto"/>
        <w:jc w:val="both"/>
        <w:rPr>
          <w:rFonts w:hint="default"/>
          <w:color w:val="292929"/>
          <w:spacing w:val="-1"/>
          <w:sz w:val="24"/>
          <w:szCs w:val="24"/>
          <w:shd w:val="clear" w:color="auto" w:fill="FFFFFF"/>
          <w:lang w:val="en-US"/>
        </w:rPr>
      </w:pPr>
      <w:r>
        <w:rPr>
          <w:rFonts w:hint="default"/>
          <w:color w:val="292929"/>
          <w:spacing w:val="-1"/>
          <w:sz w:val="24"/>
          <w:szCs w:val="24"/>
          <w:shd w:val="clear" w:color="auto" w:fill="FFFFFF"/>
          <w:lang w:val="en-US"/>
        </w:rPr>
        <w:t xml:space="preserve">The Convolution Neural Network Model with three Convolution layer each consisting of pooling layer and dropout layer and the activation function used in each layer is relu . The Accuracy and loss of the model are : </w:t>
      </w:r>
    </w:p>
    <w:p>
      <w:pPr>
        <w:spacing w:line="360" w:lineRule="auto"/>
        <w:jc w:val="both"/>
        <w:rPr>
          <w:rFonts w:hint="default"/>
          <w:color w:val="292929"/>
          <w:spacing w:val="-1"/>
          <w:sz w:val="24"/>
          <w:szCs w:val="24"/>
          <w:shd w:val="clear" w:color="auto" w:fill="FFFFFF"/>
          <w:lang w:val="en-US"/>
        </w:rPr>
      </w:pPr>
    </w:p>
    <w:p>
      <w:pPr>
        <w:spacing w:line="360" w:lineRule="auto"/>
        <w:jc w:val="both"/>
        <w:rPr>
          <w:rFonts w:hint="default"/>
          <w:b/>
          <w:bCs/>
          <w:i/>
          <w:iCs/>
          <w:color w:val="292929"/>
          <w:spacing w:val="-1"/>
          <w:sz w:val="24"/>
          <w:szCs w:val="24"/>
          <w:shd w:val="clear" w:color="auto" w:fill="FFFFFF"/>
          <w:lang w:val="en-US"/>
        </w:rPr>
      </w:pPr>
      <w:r>
        <w:rPr>
          <w:rFonts w:hint="default"/>
          <w:b/>
          <w:bCs/>
          <w:i/>
          <w:iCs/>
          <w:color w:val="292929"/>
          <w:spacing w:val="-1"/>
          <w:sz w:val="24"/>
          <w:szCs w:val="24"/>
          <w:shd w:val="clear" w:color="auto" w:fill="FFFFFF"/>
          <w:lang w:val="en-US"/>
        </w:rPr>
        <w:t>Accuracy:</w:t>
      </w:r>
    </w:p>
    <w:p>
      <w:pPr>
        <w:spacing w:line="360" w:lineRule="auto"/>
        <w:ind w:left="0" w:leftChars="0"/>
        <w:jc w:val="left"/>
        <w:rPr>
          <w:rFonts w:hint="default"/>
          <w:color w:val="292929"/>
          <w:spacing w:val="-1"/>
          <w:sz w:val="24"/>
          <w:szCs w:val="24"/>
          <w:shd w:val="clear" w:color="auto" w:fill="FFFFFF"/>
          <w:lang w:val="en-US"/>
        </w:rPr>
      </w:pPr>
      <w:r>
        <w:rPr>
          <w:rFonts w:hint="default"/>
          <w:color w:val="292929"/>
          <w:spacing w:val="-1"/>
          <w:sz w:val="24"/>
          <w:szCs w:val="24"/>
          <w:shd w:val="clear" w:color="auto" w:fill="FFFFFF"/>
          <w:lang w:val="en-US"/>
        </w:rPr>
        <w:t>Training and validation both accuracy is being increased together which shows model is a good fit. The training and validation both accuracy comes out to be 97.64 and 97.23 percent respectively.</w:t>
      </w:r>
    </w:p>
    <w:p>
      <w:pPr>
        <w:spacing w:line="360" w:lineRule="auto"/>
        <w:ind w:left="0" w:leftChars="0"/>
        <w:jc w:val="left"/>
        <w:rPr>
          <w:rFonts w:hint="default"/>
          <w:color w:val="292929"/>
          <w:spacing w:val="-1"/>
          <w:sz w:val="24"/>
          <w:szCs w:val="24"/>
          <w:shd w:val="clear" w:color="auto" w:fill="FFFFFF"/>
          <w:lang w:val="en-US"/>
        </w:rPr>
      </w:pPr>
    </w:p>
    <w:p>
      <w:pPr>
        <w:spacing w:line="360" w:lineRule="auto"/>
        <w:ind w:left="0" w:leftChars="0"/>
        <w:jc w:val="left"/>
        <w:rPr>
          <w:rFonts w:hint="default"/>
          <w:color w:val="292929"/>
          <w:spacing w:val="-1"/>
          <w:sz w:val="24"/>
          <w:szCs w:val="24"/>
          <w:shd w:val="clear" w:color="auto" w:fill="FFFFFF"/>
          <w:lang w:val="en-US"/>
        </w:rPr>
      </w:pPr>
      <w:r>
        <w:rPr>
          <w:rFonts w:hint="default"/>
          <w:b/>
          <w:bCs/>
          <w:i/>
          <w:iCs/>
          <w:color w:val="292929"/>
          <w:spacing w:val="-1"/>
          <w:sz w:val="24"/>
          <w:szCs w:val="24"/>
          <w:shd w:val="clear" w:color="auto" w:fill="FFFFFF"/>
          <w:lang w:val="en-US"/>
        </w:rPr>
        <w:t>Loss:</w:t>
      </w:r>
    </w:p>
    <w:p>
      <w:pPr>
        <w:spacing w:line="360" w:lineRule="auto"/>
        <w:ind w:left="0" w:leftChars="0"/>
        <w:jc w:val="left"/>
        <w:rPr>
          <w:rFonts w:hint="default"/>
          <w:color w:val="292929"/>
          <w:spacing w:val="-1"/>
          <w:sz w:val="24"/>
          <w:szCs w:val="24"/>
          <w:shd w:val="clear" w:color="auto" w:fill="FFFFFF"/>
          <w:lang w:val="en-US"/>
        </w:rPr>
      </w:pPr>
      <w:r>
        <w:rPr>
          <w:rFonts w:hint="default"/>
          <w:color w:val="292929"/>
          <w:spacing w:val="-1"/>
          <w:sz w:val="24"/>
          <w:szCs w:val="24"/>
          <w:shd w:val="clear" w:color="auto" w:fill="FFFFFF"/>
          <w:lang w:val="en-US"/>
        </w:rPr>
        <w:t>Training and validation both losses is being decreased together which shows the model is good fit.The training and validation both loss comes out to be 0.0682 and 0.0689 respectively.</w:t>
      </w:r>
    </w:p>
    <w:p>
      <w:pPr>
        <w:spacing w:line="360" w:lineRule="auto"/>
        <w:ind w:left="0" w:leftChars="0"/>
        <w:jc w:val="left"/>
        <w:rPr>
          <w:rFonts w:hint="default"/>
          <w:color w:val="292929"/>
          <w:spacing w:val="-1"/>
          <w:sz w:val="24"/>
          <w:szCs w:val="24"/>
          <w:shd w:val="clear" w:color="auto" w:fill="FFFFFF"/>
          <w:lang w:val="en-US"/>
        </w:rPr>
      </w:pPr>
    </w:p>
    <w:p>
      <w:pPr>
        <w:spacing w:line="360" w:lineRule="auto"/>
        <w:jc w:val="both"/>
        <w:rPr>
          <w:rFonts w:hint="default"/>
          <w:color w:val="292929"/>
          <w:spacing w:val="-1"/>
          <w:sz w:val="24"/>
          <w:szCs w:val="24"/>
          <w:shd w:val="clear" w:color="auto" w:fill="FFFFFF"/>
          <w:lang w:val="en-US"/>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p>
    <w:p>
      <w:pPr>
        <w:spacing w:line="360" w:lineRule="auto"/>
        <w:jc w:val="both"/>
        <w:rPr>
          <w:bCs/>
          <w:sz w:val="24"/>
          <w:szCs w:val="24"/>
        </w:rPr>
      </w:pPr>
      <w:r>
        <w:rPr>
          <w:bCs/>
          <w:sz w:val="24"/>
          <w:szCs w:val="24"/>
        </w:rPr>
        <w:t xml:space="preserve">                                                           </w:t>
      </w:r>
      <w:r>
        <w:rPr>
          <w:rFonts w:hint="default"/>
          <w:bCs/>
          <w:sz w:val="24"/>
          <w:szCs w:val="24"/>
          <w:lang w:val="en-US"/>
        </w:rPr>
        <w:t xml:space="preserve"> </w:t>
      </w:r>
      <w:r>
        <w:rPr>
          <w:b/>
          <w:bCs/>
          <w:sz w:val="24"/>
          <w:szCs w:val="24"/>
        </w:rPr>
        <w:t>CHAPTER 5</w:t>
      </w:r>
    </w:p>
    <w:p>
      <w:pPr>
        <w:pStyle w:val="7"/>
        <w:ind w:left="300"/>
      </w:pPr>
    </w:p>
    <w:p>
      <w:pPr>
        <w:pStyle w:val="7"/>
        <w:ind w:left="1440" w:firstLine="720"/>
        <w:rPr>
          <w:b/>
          <w:bCs/>
        </w:rPr>
      </w:pPr>
      <w:r>
        <w:rPr>
          <w:b/>
          <w:bCs/>
        </w:rPr>
        <w:t xml:space="preserve">         </w:t>
      </w:r>
      <w:r>
        <w:rPr>
          <w:rFonts w:hint="default"/>
          <w:b/>
          <w:bCs/>
          <w:lang w:val="en-US"/>
        </w:rPr>
        <w:t xml:space="preserve"> </w:t>
      </w:r>
      <w:r>
        <w:rPr>
          <w:b/>
          <w:bCs/>
        </w:rPr>
        <w:t xml:space="preserve"> SUMMARY AND CONCLUSION </w:t>
      </w:r>
    </w:p>
    <w:p>
      <w:pPr>
        <w:pStyle w:val="7"/>
        <w:ind w:left="1440" w:firstLine="720"/>
        <w:rPr>
          <w:b/>
          <w:bCs/>
        </w:rPr>
      </w:pPr>
    </w:p>
    <w:p>
      <w:pPr>
        <w:pStyle w:val="7"/>
        <w:spacing w:before="198" w:line="360" w:lineRule="auto"/>
        <w:ind w:right="498"/>
        <w:jc w:val="both"/>
        <w:rPr>
          <w:rFonts w:hint="default"/>
        </w:rPr>
      </w:pPr>
      <w:r>
        <w:rPr>
          <w:rFonts w:hint="default"/>
        </w:rPr>
        <w:t>This project classifies the person x-ray whether its Pneumonia diagnosed or not.</w:t>
      </w:r>
    </w:p>
    <w:p>
      <w:pPr>
        <w:pStyle w:val="7"/>
        <w:spacing w:before="198" w:line="360" w:lineRule="auto"/>
        <w:ind w:right="498"/>
        <w:jc w:val="both"/>
        <w:rPr>
          <w:rFonts w:hint="default"/>
        </w:rPr>
      </w:pPr>
      <w:r>
        <w:rPr>
          <w:rFonts w:hint="default"/>
        </w:rPr>
        <w:t>We cannot guarantee that this is 100% accurate because there are several circumstances in which person is diagnosed with pneumonia.</w:t>
      </w:r>
    </w:p>
    <w:p>
      <w:pPr>
        <w:pStyle w:val="7"/>
        <w:spacing w:before="198" w:line="360" w:lineRule="auto"/>
        <w:ind w:right="498"/>
        <w:jc w:val="both"/>
        <w:rPr>
          <w:rFonts w:hint="default"/>
        </w:rPr>
      </w:pPr>
      <w:r>
        <w:rPr>
          <w:rFonts w:hint="default"/>
        </w:rPr>
        <w:t>Since this is a project for health care , so the model should be trained on millions of data to get a good accuracy and to use this tool in health care.</w:t>
      </w:r>
    </w:p>
    <w:p>
      <w:pPr>
        <w:pStyle w:val="7"/>
        <w:spacing w:before="198" w:line="360" w:lineRule="auto"/>
        <w:ind w:right="498"/>
        <w:jc w:val="both"/>
        <w:rPr>
          <w:rFonts w:hint="default"/>
        </w:rPr>
      </w:pPr>
      <w:r>
        <w:rPr>
          <w:rFonts w:hint="default"/>
        </w:rPr>
        <w:t>This can be used to examine and anybody can use this to check if they are diagnosed or not , since its just require chest x-ray and gives the output in a second.</w:t>
      </w:r>
    </w:p>
    <w:p>
      <w:pPr>
        <w:pStyle w:val="7"/>
        <w:spacing w:before="198" w:line="360" w:lineRule="auto"/>
        <w:ind w:left="3600" w:leftChars="0" w:right="498" w:firstLine="0" w:firstLineChars="0"/>
        <w:jc w:val="both"/>
        <w:rPr>
          <w:rFonts w:hint="default"/>
          <w:b/>
          <w:bCs/>
          <w:lang w:val="en-US"/>
        </w:rPr>
      </w:pPr>
      <w:r>
        <w:rPr>
          <w:rFonts w:hint="default"/>
          <w:b/>
          <w:bCs/>
          <w:lang w:val="en-US"/>
        </w:rPr>
        <w:t>FUTURE RESEARCH</w:t>
      </w:r>
    </w:p>
    <w:p>
      <w:pPr>
        <w:pStyle w:val="7"/>
        <w:spacing w:before="198" w:line="360" w:lineRule="auto"/>
        <w:ind w:right="498"/>
        <w:jc w:val="both"/>
        <w:rPr>
          <w:rFonts w:hint="default"/>
        </w:rPr>
      </w:pPr>
      <w:r>
        <w:rPr>
          <w:rFonts w:hint="default"/>
        </w:rPr>
        <w:t>In this project i have only used few convolution neural network and whichever gave me best and high accuracy i have used that model to train the data.</w:t>
      </w:r>
    </w:p>
    <w:p>
      <w:pPr>
        <w:pStyle w:val="7"/>
        <w:spacing w:before="198" w:line="360" w:lineRule="auto"/>
        <w:ind w:right="498"/>
        <w:jc w:val="both"/>
        <w:rPr>
          <w:rFonts w:hint="default"/>
          <w:lang w:val="en-US"/>
        </w:rPr>
      </w:pPr>
      <w:r>
        <w:rPr>
          <w:rFonts w:hint="default"/>
        </w:rPr>
        <w:t>We can use more other methods such as Vgg , DenseNet, InceptionNet , etc , to train the model and improve the accuracy and los</w:t>
      </w:r>
      <w:r>
        <w:rPr>
          <w:rFonts w:hint="default"/>
          <w:lang w:val="en-US"/>
        </w:rPr>
        <w:t>s.</w:t>
      </w: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spacing w:before="4"/>
        <w:rPr>
          <w:b/>
          <w:bCs/>
          <w:sz w:val="28"/>
          <w:szCs w:val="28"/>
        </w:rPr>
      </w:pPr>
    </w:p>
    <w:p>
      <w:pPr>
        <w:pStyle w:val="7"/>
        <w:numPr>
          <w:ilvl w:val="0"/>
          <w:numId w:val="7"/>
        </w:numPr>
        <w:spacing w:before="4"/>
        <w:ind w:left="3780" w:leftChars="0"/>
        <w:rPr>
          <w:rFonts w:hint="default"/>
          <w:b/>
          <w:bCs/>
          <w:sz w:val="28"/>
          <w:szCs w:val="28"/>
          <w:lang w:val="en-US"/>
        </w:rPr>
      </w:pPr>
      <w:r>
        <w:rPr>
          <w:rFonts w:hint="default"/>
          <w:b/>
          <w:bCs/>
          <w:sz w:val="28"/>
          <w:szCs w:val="28"/>
          <w:lang w:val="en-US"/>
        </w:rPr>
        <w:t>LIST OF IMAGES</w:t>
      </w:r>
    </w:p>
    <w:p>
      <w:pPr>
        <w:pStyle w:val="7"/>
        <w:numPr>
          <w:ilvl w:val="0"/>
          <w:numId w:val="0"/>
        </w:numPr>
        <w:spacing w:before="4"/>
        <w:rPr>
          <w:rFonts w:hint="default"/>
          <w:b/>
          <w:bCs/>
          <w:sz w:val="24"/>
          <w:szCs w:val="24"/>
          <w:lang w:val="en-US"/>
        </w:rPr>
      </w:pPr>
    </w:p>
    <w:p>
      <w:pPr>
        <w:pStyle w:val="7"/>
        <w:numPr>
          <w:ilvl w:val="0"/>
          <w:numId w:val="0"/>
        </w:numPr>
        <w:spacing w:before="4"/>
        <w:rPr>
          <w:rFonts w:hint="default"/>
          <w:b/>
          <w:bCs/>
          <w:sz w:val="24"/>
          <w:szCs w:val="24"/>
          <w:lang w:val="en-US"/>
        </w:rPr>
      </w:pPr>
      <w:r>
        <w:rPr>
          <w:rFonts w:hint="default"/>
          <w:b/>
          <w:bCs/>
          <w:sz w:val="24"/>
          <w:szCs w:val="24"/>
          <w:lang w:val="en-US"/>
        </w:rPr>
        <w:t>6.1 NORMAL CHEST X-RAY</w:t>
      </w:r>
    </w:p>
    <w:p>
      <w:pPr>
        <w:pStyle w:val="7"/>
        <w:numPr>
          <w:ilvl w:val="0"/>
          <w:numId w:val="0"/>
        </w:numPr>
        <w:spacing w:before="4"/>
        <w:rPr>
          <w:rFonts w:hint="default"/>
          <w:b/>
          <w:bCs/>
          <w:sz w:val="24"/>
          <w:szCs w:val="24"/>
          <w:lang w:val="en-US"/>
        </w:rPr>
      </w:pPr>
    </w:p>
    <w:p>
      <w:pPr>
        <w:pStyle w:val="7"/>
        <w:numPr>
          <w:ilvl w:val="0"/>
          <w:numId w:val="0"/>
        </w:numPr>
        <w:spacing w:before="4"/>
      </w:pPr>
      <w:r>
        <w:rPr>
          <w:rFonts w:hint="default"/>
          <w:lang w:val="en-US"/>
        </w:rPr>
        <w:t xml:space="preserve">     </w:t>
      </w:r>
      <w:r>
        <w:drawing>
          <wp:inline distT="0" distB="0" distL="114300" distR="114300">
            <wp:extent cx="2321560" cy="2689225"/>
            <wp:effectExtent l="0" t="0" r="1016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321560" cy="2689225"/>
                    </a:xfrm>
                    <a:prstGeom prst="rect">
                      <a:avLst/>
                    </a:prstGeom>
                    <a:noFill/>
                    <a:ln>
                      <a:noFill/>
                    </a:ln>
                  </pic:spPr>
                </pic:pic>
              </a:graphicData>
            </a:graphic>
          </wp:inline>
        </w:drawing>
      </w:r>
    </w:p>
    <w:p>
      <w:pPr>
        <w:pStyle w:val="7"/>
        <w:numPr>
          <w:ilvl w:val="0"/>
          <w:numId w:val="0"/>
        </w:numPr>
        <w:spacing w:before="4"/>
      </w:pPr>
    </w:p>
    <w:p>
      <w:pPr>
        <w:pStyle w:val="7"/>
        <w:numPr>
          <w:ilvl w:val="0"/>
          <w:numId w:val="0"/>
        </w:numPr>
        <w:spacing w:before="4"/>
        <w:rPr>
          <w:rFonts w:hint="default"/>
          <w:b/>
          <w:bCs/>
          <w:lang w:val="en-US"/>
        </w:rPr>
      </w:pPr>
      <w:r>
        <w:rPr>
          <w:rFonts w:hint="default"/>
          <w:b/>
          <w:bCs/>
          <w:lang w:val="en-US"/>
        </w:rPr>
        <w:t>6.2 PNEUMONIA DIAGNOSED CHEST X-RAY</w:t>
      </w:r>
    </w:p>
    <w:p>
      <w:pPr>
        <w:pStyle w:val="7"/>
        <w:numPr>
          <w:ilvl w:val="0"/>
          <w:numId w:val="0"/>
        </w:numPr>
        <w:spacing w:before="4"/>
        <w:rPr>
          <w:rFonts w:hint="default"/>
          <w:b/>
          <w:bCs/>
          <w:lang w:val="en-US"/>
        </w:rPr>
      </w:pPr>
    </w:p>
    <w:p>
      <w:pPr>
        <w:pStyle w:val="7"/>
        <w:numPr>
          <w:ilvl w:val="0"/>
          <w:numId w:val="0"/>
        </w:numPr>
        <w:spacing w:before="4"/>
      </w:pPr>
      <w:r>
        <w:rPr>
          <w:rFonts w:hint="default"/>
          <w:lang w:val="en-US"/>
        </w:rPr>
        <w:t xml:space="preserve">      </w:t>
      </w:r>
      <w:r>
        <w:drawing>
          <wp:inline distT="0" distB="0" distL="114300" distR="114300">
            <wp:extent cx="2299335" cy="25857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299335" cy="2585720"/>
                    </a:xfrm>
                    <a:prstGeom prst="rect">
                      <a:avLst/>
                    </a:prstGeom>
                    <a:noFill/>
                    <a:ln>
                      <a:noFill/>
                    </a:ln>
                  </pic:spPr>
                </pic:pic>
              </a:graphicData>
            </a:graphic>
          </wp:inline>
        </w:drawing>
      </w:r>
    </w:p>
    <w:p>
      <w:pPr>
        <w:pStyle w:val="7"/>
        <w:numPr>
          <w:ilvl w:val="0"/>
          <w:numId w:val="0"/>
        </w:numPr>
        <w:spacing w:before="4"/>
      </w:pPr>
    </w:p>
    <w:p>
      <w:pPr>
        <w:pStyle w:val="7"/>
        <w:numPr>
          <w:ilvl w:val="0"/>
          <w:numId w:val="0"/>
        </w:numPr>
        <w:spacing w:before="4"/>
      </w:pPr>
    </w:p>
    <w:p>
      <w:pPr>
        <w:pStyle w:val="7"/>
        <w:numPr>
          <w:ilvl w:val="0"/>
          <w:numId w:val="0"/>
        </w:numPr>
        <w:spacing w:before="4"/>
      </w:pPr>
    </w:p>
    <w:p>
      <w:pPr>
        <w:pStyle w:val="7"/>
        <w:numPr>
          <w:ilvl w:val="0"/>
          <w:numId w:val="0"/>
        </w:numPr>
        <w:spacing w:before="4"/>
      </w:pPr>
    </w:p>
    <w:p>
      <w:pPr>
        <w:pStyle w:val="7"/>
        <w:numPr>
          <w:ilvl w:val="0"/>
          <w:numId w:val="0"/>
        </w:numPr>
        <w:spacing w:before="4"/>
      </w:pPr>
    </w:p>
    <w:p>
      <w:pPr>
        <w:pStyle w:val="7"/>
        <w:numPr>
          <w:ilvl w:val="0"/>
          <w:numId w:val="0"/>
        </w:numPr>
        <w:spacing w:before="4"/>
        <w:rPr>
          <w:rFonts w:hint="default"/>
          <w:lang w:val="en-US"/>
        </w:rPr>
      </w:pPr>
    </w:p>
    <w:p>
      <w:pPr>
        <w:pStyle w:val="7"/>
        <w:numPr>
          <w:ilvl w:val="0"/>
          <w:numId w:val="0"/>
        </w:numPr>
        <w:spacing w:before="4"/>
        <w:rPr>
          <w:rFonts w:hint="default"/>
          <w:b/>
          <w:bCs/>
          <w:sz w:val="28"/>
          <w:szCs w:val="28"/>
          <w:lang w:val="en-US"/>
        </w:rPr>
      </w:pPr>
    </w:p>
    <w:p>
      <w:pPr>
        <w:pStyle w:val="7"/>
        <w:spacing w:before="4"/>
        <w:rPr>
          <w:b/>
          <w:bCs/>
          <w:sz w:val="28"/>
          <w:szCs w:val="28"/>
        </w:rPr>
      </w:pPr>
    </w:p>
    <w:p>
      <w:pPr>
        <w:pStyle w:val="7"/>
        <w:spacing w:before="4"/>
        <w:rPr>
          <w:b/>
          <w:bCs/>
          <w:sz w:val="28"/>
          <w:szCs w:val="28"/>
        </w:rPr>
      </w:pPr>
    </w:p>
    <w:p>
      <w:pPr>
        <w:pStyle w:val="7"/>
        <w:spacing w:before="4"/>
        <w:rPr>
          <w:rFonts w:hint="default"/>
          <w:b/>
          <w:bCs/>
          <w:sz w:val="28"/>
          <w:szCs w:val="28"/>
          <w:lang w:val="en-US"/>
        </w:rPr>
      </w:pPr>
      <w:r>
        <w:rPr>
          <w:rFonts w:hint="default"/>
          <w:b/>
          <w:bCs/>
          <w:sz w:val="28"/>
          <w:szCs w:val="28"/>
          <w:lang w:val="en-US"/>
        </w:rPr>
        <w:t>6.3 DISTRIBUTION OF DATASET</w:t>
      </w:r>
    </w:p>
    <w:p>
      <w:pPr>
        <w:pStyle w:val="7"/>
        <w:spacing w:before="4"/>
        <w:rPr>
          <w:rFonts w:hint="default"/>
          <w:b/>
          <w:bCs/>
          <w:sz w:val="28"/>
          <w:szCs w:val="28"/>
          <w:lang w:val="en-US"/>
        </w:rPr>
      </w:pPr>
    </w:p>
    <w:p>
      <w:pPr>
        <w:pStyle w:val="7"/>
        <w:spacing w:before="4"/>
      </w:pPr>
      <w:r>
        <w:drawing>
          <wp:inline distT="0" distB="0" distL="114300" distR="114300">
            <wp:extent cx="3526155" cy="28555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526155" cy="2855595"/>
                    </a:xfrm>
                    <a:prstGeom prst="rect">
                      <a:avLst/>
                    </a:prstGeom>
                    <a:noFill/>
                    <a:ln>
                      <a:noFill/>
                    </a:ln>
                  </pic:spPr>
                </pic:pic>
              </a:graphicData>
            </a:graphic>
          </wp:inline>
        </w:drawing>
      </w:r>
    </w:p>
    <w:p>
      <w:pPr>
        <w:pStyle w:val="7"/>
        <w:spacing w:before="4"/>
        <w:rPr>
          <w:rFonts w:hint="default"/>
          <w:b/>
          <w:bCs/>
          <w:lang w:val="en-US"/>
        </w:rPr>
      </w:pPr>
      <w:r>
        <w:rPr>
          <w:rFonts w:hint="default"/>
          <w:b/>
          <w:bCs/>
          <w:lang w:val="en-US"/>
        </w:rPr>
        <w:t>6.4 LINE PLOT OF TRAINING AND VALIDATION LOSS</w:t>
      </w:r>
    </w:p>
    <w:p>
      <w:pPr>
        <w:pStyle w:val="7"/>
        <w:spacing w:before="4"/>
        <w:rPr>
          <w:rFonts w:hint="default"/>
          <w:b/>
          <w:bCs/>
          <w:lang w:val="en-US"/>
        </w:rPr>
      </w:pPr>
    </w:p>
    <w:p>
      <w:pPr>
        <w:pStyle w:val="7"/>
        <w:spacing w:before="4"/>
      </w:pPr>
      <w:r>
        <w:drawing>
          <wp:inline distT="0" distB="0" distL="114300" distR="114300">
            <wp:extent cx="4000500" cy="275082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000500" cy="2750820"/>
                    </a:xfrm>
                    <a:prstGeom prst="rect">
                      <a:avLst/>
                    </a:prstGeom>
                    <a:noFill/>
                    <a:ln>
                      <a:noFill/>
                    </a:ln>
                  </pic:spPr>
                </pic:pic>
              </a:graphicData>
            </a:graphic>
          </wp:inline>
        </w:drawing>
      </w: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pPr>
    </w:p>
    <w:p>
      <w:pPr>
        <w:pStyle w:val="7"/>
        <w:spacing w:before="4"/>
        <w:rPr>
          <w:rFonts w:hint="default"/>
          <w:b/>
          <w:bCs/>
          <w:lang w:val="en-US"/>
        </w:rPr>
      </w:pPr>
      <w:r>
        <w:rPr>
          <w:rFonts w:hint="default"/>
          <w:b/>
          <w:bCs/>
          <w:lang w:val="en-US"/>
        </w:rPr>
        <w:t>6.5 LINE PLOT OF TRAINING AND VALIDATION ACCURACY</w:t>
      </w:r>
    </w:p>
    <w:p>
      <w:pPr>
        <w:pStyle w:val="7"/>
        <w:spacing w:before="4"/>
        <w:rPr>
          <w:rFonts w:hint="default"/>
          <w:b/>
          <w:bCs/>
          <w:lang w:val="en-US"/>
        </w:rPr>
      </w:pPr>
    </w:p>
    <w:p>
      <w:pPr>
        <w:pStyle w:val="7"/>
        <w:spacing w:before="4"/>
      </w:pPr>
      <w:r>
        <w:drawing>
          <wp:inline distT="0" distB="0" distL="114300" distR="114300">
            <wp:extent cx="4004310" cy="27432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rcRect l="1768" t="-255" r="1276"/>
                    <a:stretch>
                      <a:fillRect/>
                    </a:stretch>
                  </pic:blipFill>
                  <pic:spPr>
                    <a:xfrm>
                      <a:off x="0" y="0"/>
                      <a:ext cx="4004310" cy="2743200"/>
                    </a:xfrm>
                    <a:prstGeom prst="rect">
                      <a:avLst/>
                    </a:prstGeom>
                    <a:noFill/>
                    <a:ln>
                      <a:noFill/>
                    </a:ln>
                  </pic:spPr>
                </pic:pic>
              </a:graphicData>
            </a:graphic>
          </wp:inline>
        </w:drawing>
      </w:r>
    </w:p>
    <w:p>
      <w:pPr>
        <w:pStyle w:val="7"/>
        <w:spacing w:before="4"/>
      </w:pPr>
    </w:p>
    <w:p>
      <w:pPr>
        <w:pStyle w:val="7"/>
        <w:spacing w:before="4"/>
        <w:rPr>
          <w:rFonts w:hint="default"/>
          <w:b/>
          <w:bCs/>
          <w:lang w:val="en-US"/>
        </w:rPr>
      </w:pPr>
      <w:r>
        <w:rPr>
          <w:rFonts w:hint="default"/>
          <w:b/>
          <w:bCs/>
          <w:lang w:val="en-US"/>
        </w:rPr>
        <w:t>6.6 TRAINING AND VALIDATION LOSS AND ACCURACY</w:t>
      </w:r>
    </w:p>
    <w:p>
      <w:pPr>
        <w:pStyle w:val="7"/>
        <w:spacing w:before="4"/>
        <w:rPr>
          <w:rFonts w:hint="default"/>
          <w:b/>
          <w:bCs/>
          <w:lang w:val="en-US"/>
        </w:rPr>
      </w:pPr>
    </w:p>
    <w:p>
      <w:pPr>
        <w:pStyle w:val="7"/>
        <w:spacing w:before="4"/>
        <w:rPr>
          <w:rFonts w:hint="default"/>
          <w:lang w:val="en-US"/>
        </w:rPr>
      </w:pPr>
      <w:r>
        <w:drawing>
          <wp:inline distT="0" distB="0" distL="114300" distR="114300">
            <wp:extent cx="6649720" cy="619125"/>
            <wp:effectExtent l="0" t="0" r="1016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6649720" cy="619125"/>
                    </a:xfrm>
                    <a:prstGeom prst="rect">
                      <a:avLst/>
                    </a:prstGeom>
                    <a:noFill/>
                    <a:ln>
                      <a:noFill/>
                    </a:ln>
                  </pic:spPr>
                </pic:pic>
              </a:graphicData>
            </a:graphic>
          </wp:inline>
        </w:drawing>
      </w:r>
    </w:p>
    <w:p>
      <w:pPr>
        <w:pStyle w:val="7"/>
        <w:spacing w:before="4"/>
        <w:rPr>
          <w:rFonts w:hint="default"/>
          <w:lang w:val="en-U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p>
    <w:p>
      <w:pPr>
        <w:pStyle w:val="7"/>
        <w:spacing w:before="198" w:line="360" w:lineRule="auto"/>
        <w:ind w:right="498"/>
        <w:jc w:val="both"/>
        <w:rPr>
          <w:b/>
          <w:bCs/>
        </w:rPr>
      </w:pPr>
      <w:r>
        <w:rPr>
          <w:b/>
          <w:bCs/>
        </w:rPr>
        <w:t>REFERENCES</w:t>
      </w:r>
    </w:p>
    <w:p>
      <w:pPr>
        <w:pStyle w:val="7"/>
        <w:spacing w:before="198" w:line="360" w:lineRule="auto"/>
        <w:ind w:right="498"/>
        <w:jc w:val="both"/>
        <w:rPr>
          <w:b/>
          <w:bCs/>
        </w:rPr>
      </w:pPr>
    </w:p>
    <w:p>
      <w:pPr>
        <w:keepNext w:val="0"/>
        <w:keepLines w:val="0"/>
        <w:widowControl/>
        <w:numPr>
          <w:ilvl w:val="0"/>
          <w:numId w:val="8"/>
        </w:numPr>
        <w:suppressLineNumbers w:val="0"/>
        <w:spacing w:before="0" w:beforeAutospacing="0" w:after="0" w:afterAutospacing="0"/>
        <w:ind w:right="0" w:rightChars="0"/>
        <w:jc w:val="left"/>
        <w:rPr>
          <w:rFonts w:hint="default" w:ascii="Arial" w:hAnsi="Arial" w:cs="Arial"/>
          <w:b/>
          <w:bCs/>
          <w:sz w:val="24"/>
          <w:szCs w:val="24"/>
          <w:lang w:val="en-US"/>
        </w:rPr>
      </w:pPr>
      <w:r>
        <w:rPr>
          <w:rFonts w:hint="default" w:ascii="Arial" w:hAnsi="Arial" w:cs="Arial"/>
          <w:b/>
          <w:bCs/>
          <w:sz w:val="24"/>
          <w:szCs w:val="24"/>
          <w:lang w:val="en-US"/>
        </w:rPr>
        <w:t xml:space="preserve">SOURCE CODE </w:t>
      </w:r>
    </w:p>
    <w:p>
      <w:pPr>
        <w:keepNext w:val="0"/>
        <w:keepLines w:val="0"/>
        <w:widowControl/>
        <w:numPr>
          <w:ilvl w:val="0"/>
          <w:numId w:val="0"/>
        </w:numPr>
        <w:suppressLineNumbers w:val="0"/>
        <w:spacing w:before="0" w:beforeAutospacing="0" w:after="0" w:afterAutospacing="0"/>
        <w:ind w:right="0" w:rightChars="0" w:firstLine="240" w:firstLineChars="100"/>
        <w:jc w:val="left"/>
        <w:rPr>
          <w:rFonts w:ascii="Calibri" w:hAnsi="Calibri" w:cs="Calibri"/>
          <w:sz w:val="24"/>
          <w:szCs w:val="24"/>
          <w:lang w:val="en-US"/>
        </w:rPr>
      </w:pPr>
      <w:r>
        <w:rPr>
          <w:rFonts w:hint="default"/>
          <w:sz w:val="24"/>
          <w:szCs w:val="24"/>
          <w:lang w:val="en-US"/>
        </w:rPr>
        <w:t xml:space="preserve">Soure code and python file is available here </w:t>
      </w:r>
    </w:p>
    <w:p>
      <w:pPr>
        <w:keepNext w:val="0"/>
        <w:keepLines w:val="0"/>
        <w:widowControl/>
        <w:numPr>
          <w:ilvl w:val="0"/>
          <w:numId w:val="0"/>
        </w:numPr>
        <w:suppressLineNumbers w:val="0"/>
        <w:spacing w:before="0" w:beforeAutospacing="0" w:after="0" w:afterAutospacing="0"/>
        <w:ind w:right="0" w:rightChars="0" w:firstLine="240" w:firstLineChars="100"/>
        <w:jc w:val="left"/>
        <w:rPr>
          <w:rStyle w:val="10"/>
          <w:rFonts w:hint="default"/>
          <w:sz w:val="24"/>
          <w:szCs w:val="24"/>
          <w:lang w:val="en-US" w:eastAsia="zh-CN"/>
        </w:rPr>
      </w:pPr>
      <w:r>
        <w:rPr>
          <w:rStyle w:val="10"/>
          <w:rFonts w:hint="default"/>
          <w:sz w:val="24"/>
          <w:szCs w:val="24"/>
          <w:lang w:val="en-US" w:eastAsia="zh-CN"/>
        </w:rPr>
        <w:fldChar w:fldCharType="begin"/>
      </w:r>
      <w:r>
        <w:rPr>
          <w:rStyle w:val="10"/>
          <w:rFonts w:hint="default"/>
          <w:sz w:val="24"/>
          <w:szCs w:val="24"/>
          <w:lang w:val="en-US" w:eastAsia="zh-CN"/>
        </w:rPr>
        <w:instrText xml:space="preserve"> HYPERLINK "https://drive.google.com/drive/folders/1d7oIaI-4NnR16V03mff9Vsktp1__j7q9?usp=sharing" </w:instrText>
      </w:r>
      <w:r>
        <w:rPr>
          <w:rStyle w:val="10"/>
          <w:rFonts w:hint="default"/>
          <w:sz w:val="24"/>
          <w:szCs w:val="24"/>
          <w:lang w:val="en-US" w:eastAsia="zh-CN"/>
        </w:rPr>
        <w:fldChar w:fldCharType="separate"/>
      </w:r>
      <w:r>
        <w:rPr>
          <w:rStyle w:val="10"/>
          <w:rFonts w:hint="default"/>
          <w:sz w:val="24"/>
          <w:szCs w:val="24"/>
          <w:lang w:val="en-US" w:eastAsia="zh-CN"/>
        </w:rPr>
        <w:t>https://drive.google.com/drive/folders/1d7oIaI-4NnR16V03mff9Vsktp1__j7q9?usp=sharing</w:t>
      </w:r>
      <w:r>
        <w:rPr>
          <w:rStyle w:val="10"/>
          <w:rFonts w:hint="default"/>
          <w:sz w:val="24"/>
          <w:szCs w:val="24"/>
          <w:lang w:val="en-US" w:eastAsia="zh-CN"/>
        </w:rPr>
        <w:fldChar w:fldCharType="end"/>
      </w:r>
    </w:p>
    <w:p>
      <w:pPr>
        <w:keepNext w:val="0"/>
        <w:keepLines w:val="0"/>
        <w:widowControl/>
        <w:numPr>
          <w:ilvl w:val="0"/>
          <w:numId w:val="0"/>
        </w:numPr>
        <w:suppressLineNumbers w:val="0"/>
        <w:spacing w:before="0" w:beforeAutospacing="0" w:after="0" w:afterAutospacing="0"/>
        <w:ind w:right="0" w:rightChars="0" w:firstLine="240" w:firstLineChars="100"/>
        <w:jc w:val="left"/>
        <w:rPr>
          <w:rStyle w:val="10"/>
          <w:rFonts w:hint="default"/>
          <w:sz w:val="24"/>
          <w:szCs w:val="24"/>
          <w:lang w:val="en-US" w:eastAsia="zh-CN"/>
        </w:rPr>
      </w:pPr>
    </w:p>
    <w:p>
      <w:pPr>
        <w:keepNext w:val="0"/>
        <w:keepLines w:val="0"/>
        <w:widowControl/>
        <w:numPr>
          <w:ilvl w:val="0"/>
          <w:numId w:val="8"/>
        </w:numPr>
        <w:suppressLineNumbers w:val="0"/>
        <w:spacing w:before="0" w:beforeAutospacing="0" w:after="0" w:afterAutospacing="0"/>
        <w:ind w:left="0" w:leftChars="0" w:right="0" w:rightChars="0" w:firstLine="0" w:firstLineChars="0"/>
        <w:jc w:val="left"/>
        <w:rPr>
          <w:rFonts w:hint="default"/>
          <w:b/>
          <w:bCs/>
          <w:sz w:val="24"/>
          <w:szCs w:val="24"/>
          <w:lang w:val="en-US"/>
        </w:rPr>
      </w:pPr>
      <w:r>
        <w:rPr>
          <w:rFonts w:hint="default"/>
          <w:b/>
          <w:bCs/>
          <w:sz w:val="24"/>
          <w:szCs w:val="24"/>
          <w:lang w:val="en-US"/>
        </w:rPr>
        <w:t>SCREENSHOTS</w:t>
      </w:r>
    </w:p>
    <w:p>
      <w:pPr>
        <w:keepNext w:val="0"/>
        <w:keepLines w:val="0"/>
        <w:widowControl/>
        <w:numPr>
          <w:ilvl w:val="0"/>
          <w:numId w:val="0"/>
        </w:numPr>
        <w:suppressLineNumbers w:val="0"/>
        <w:spacing w:before="0" w:beforeAutospacing="0" w:after="0" w:afterAutospacing="0"/>
        <w:ind w:leftChars="0" w:right="0" w:rightChars="0"/>
        <w:jc w:val="left"/>
        <w:rPr>
          <w:rFonts w:hint="default"/>
          <w:b/>
          <w:bCs/>
          <w:sz w:val="24"/>
          <w:szCs w:val="24"/>
          <w:lang w:val="en-US"/>
        </w:rPr>
      </w:pPr>
    </w:p>
    <w:p>
      <w:pPr>
        <w:keepNext w:val="0"/>
        <w:keepLines w:val="0"/>
        <w:widowControl/>
        <w:numPr>
          <w:ilvl w:val="0"/>
          <w:numId w:val="0"/>
        </w:numPr>
        <w:suppressLineNumbers w:val="0"/>
        <w:spacing w:before="0" w:beforeAutospacing="0" w:after="0" w:afterAutospacing="0"/>
        <w:ind w:leftChars="0" w:right="0" w:rightChars="0"/>
        <w:jc w:val="left"/>
        <w:rPr>
          <w:rFonts w:hint="default"/>
          <w:b w:val="0"/>
          <w:bCs w:val="0"/>
          <w:sz w:val="24"/>
          <w:szCs w:val="24"/>
          <w:lang w:val="en-US"/>
        </w:rPr>
      </w:pPr>
      <w:r>
        <w:rPr>
          <w:rFonts w:hint="default"/>
          <w:b w:val="0"/>
          <w:bCs w:val="0"/>
          <w:sz w:val="24"/>
          <w:szCs w:val="24"/>
          <w:lang w:val="en-US"/>
        </w:rPr>
        <w:t>We have to just pass the path of chest x-ray file in the Detect function.</w:t>
      </w:r>
    </w:p>
    <w:p>
      <w:pPr>
        <w:keepNext w:val="0"/>
        <w:keepLines w:val="0"/>
        <w:widowControl/>
        <w:numPr>
          <w:ilvl w:val="0"/>
          <w:numId w:val="0"/>
        </w:numPr>
        <w:suppressLineNumbers w:val="0"/>
        <w:spacing w:before="0" w:beforeAutospacing="0" w:after="0" w:afterAutospacing="0"/>
        <w:ind w:leftChars="0" w:right="0" w:rightChars="0"/>
        <w:jc w:val="left"/>
        <w:rPr>
          <w:rFonts w:hint="default"/>
          <w:b w:val="0"/>
          <w:bCs w:val="0"/>
          <w:sz w:val="24"/>
          <w:szCs w:val="24"/>
          <w:lang w:val="en-US"/>
        </w:rPr>
      </w:pPr>
      <w:r>
        <w:rPr>
          <w:rFonts w:hint="default"/>
          <w:b w:val="0"/>
          <w:bCs w:val="0"/>
          <w:sz w:val="24"/>
          <w:szCs w:val="24"/>
          <w:lang w:val="en-US"/>
        </w:rPr>
        <w:t xml:space="preserve"> </w:t>
      </w:r>
    </w:p>
    <w:p>
      <w:pPr>
        <w:pStyle w:val="7"/>
        <w:spacing w:before="4"/>
      </w:pPr>
      <w:r>
        <w:drawing>
          <wp:inline distT="0" distB="0" distL="114300" distR="114300">
            <wp:extent cx="4914900" cy="14630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914900" cy="1463040"/>
                    </a:xfrm>
                    <a:prstGeom prst="rect">
                      <a:avLst/>
                    </a:prstGeom>
                    <a:noFill/>
                    <a:ln>
                      <a:noFill/>
                    </a:ln>
                  </pic:spPr>
                </pic:pic>
              </a:graphicData>
            </a:graphic>
          </wp:inline>
        </w:drawing>
      </w:r>
    </w:p>
    <w:p>
      <w:pPr>
        <w:pStyle w:val="7"/>
        <w:spacing w:before="4"/>
      </w:pPr>
    </w:p>
    <w:p>
      <w:pPr>
        <w:pStyle w:val="7"/>
        <w:spacing w:before="4"/>
        <w:rPr>
          <w:rFonts w:hint="default"/>
          <w:lang w:val="en-US"/>
        </w:rPr>
      </w:pPr>
      <w:r>
        <w:rPr>
          <w:rFonts w:hint="default"/>
          <w:lang w:val="en-US"/>
        </w:rPr>
        <w:t>OUTPUT:</w:t>
      </w:r>
    </w:p>
    <w:p>
      <w:pPr>
        <w:pStyle w:val="7"/>
        <w:spacing w:before="4"/>
      </w:pPr>
    </w:p>
    <w:p>
      <w:pPr>
        <w:pStyle w:val="7"/>
        <w:spacing w:before="4"/>
      </w:pPr>
      <w:r>
        <w:drawing>
          <wp:inline distT="0" distB="0" distL="114300" distR="114300">
            <wp:extent cx="4069080" cy="130302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4069080" cy="1303020"/>
                    </a:xfrm>
                    <a:prstGeom prst="rect">
                      <a:avLst/>
                    </a:prstGeom>
                    <a:noFill/>
                    <a:ln>
                      <a:noFill/>
                    </a:ln>
                  </pic:spPr>
                </pic:pic>
              </a:graphicData>
            </a:graphic>
          </wp:inline>
        </w:drawing>
      </w:r>
    </w:p>
    <w:p>
      <w:pPr>
        <w:pStyle w:val="7"/>
        <w:spacing w:before="4"/>
      </w:pPr>
    </w:p>
    <w:p>
      <w:pPr>
        <w:pStyle w:val="7"/>
        <w:spacing w:before="4"/>
      </w:pPr>
      <w:r>
        <w:drawing>
          <wp:inline distT="0" distB="0" distL="114300" distR="114300">
            <wp:extent cx="2506980" cy="2202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2506980" cy="2202180"/>
                    </a:xfrm>
                    <a:prstGeom prst="rect">
                      <a:avLst/>
                    </a:prstGeom>
                    <a:noFill/>
                    <a:ln>
                      <a:noFill/>
                    </a:ln>
                  </pic:spPr>
                </pic:pic>
              </a:graphicData>
            </a:graphic>
          </wp:inline>
        </w:drawing>
      </w:r>
    </w:p>
    <w:sectPr>
      <w:pgSz w:w="12240" w:h="15840"/>
      <w:pgMar w:top="1500" w:right="940" w:bottom="1120" w:left="1140" w:header="0" w:footer="93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adea">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3756025</wp:posOffset>
              </wp:positionH>
              <wp:positionV relativeFrom="page">
                <wp:posOffset>9274810</wp:posOffset>
              </wp:positionV>
              <wp:extent cx="260985" cy="165735"/>
              <wp:effectExtent l="0" t="0" r="5715" b="5715"/>
              <wp:wrapNone/>
              <wp:docPr id="4097" name="Text Box 2"/>
              <wp:cNvGraphicFramePr/>
              <a:graphic xmlns:a="http://schemas.openxmlformats.org/drawingml/2006/main">
                <a:graphicData uri="http://schemas.microsoft.com/office/word/2010/wordprocessingShape">
                  <wps:wsp>
                    <wps:cNvSpPr/>
                    <wps:spPr>
                      <a:xfrm>
                        <a:off x="0" y="0"/>
                        <a:ext cx="260984" cy="165734"/>
                      </a:xfrm>
                      <a:prstGeom prst="rect">
                        <a:avLst/>
                      </a:prstGeom>
                      <a:ln>
                        <a:noFill/>
                      </a:ln>
                    </wps:spPr>
                    <wps:txbx>
                      <w:txbxContent>
                        <w:p>
                          <w:pPr>
                            <w:spacing w:line="245" w:lineRule="exact"/>
                            <w:ind w:left="2"/>
                            <w:jc w:val="center"/>
                            <w:rPr>
                              <w:rFonts w:ascii="Carlito"/>
                            </w:rPr>
                          </w:pPr>
                          <w:r>
                            <w:fldChar w:fldCharType="begin"/>
                          </w:r>
                          <w:r>
                            <w:rPr>
                              <w:rFonts w:ascii="Carlito"/>
                            </w:rPr>
                            <w:instrText xml:space="preserve"> PAGE  \* ROMAN </w:instrText>
                          </w:r>
                          <w:r>
                            <w:fldChar w:fldCharType="separate"/>
                          </w:r>
                          <w:r>
                            <w:rPr>
                              <w:rFonts w:ascii="Carlito"/>
                            </w:rPr>
                            <w:t>X</w:t>
                          </w:r>
                          <w:r>
                            <w:fldChar w:fldCharType="end"/>
                          </w:r>
                        </w:p>
                      </w:txbxContent>
                    </wps:txbx>
                    <wps:bodyPr vert="horz" wrap="square" lIns="0" tIns="0" rIns="0" bIns="0" anchor="t" upright="1">
                      <a:noAutofit/>
                    </wps:bodyPr>
                  </wps:wsp>
                </a:graphicData>
              </a:graphic>
            </wp:anchor>
          </w:drawing>
        </mc:Choice>
        <mc:Fallback>
          <w:pict>
            <v:rect id="Text Box 2" o:spid="_x0000_s1026" o:spt="1" style="position:absolute;left:0pt;margin-left:295.75pt;margin-top:730.3pt;height:13.05pt;width:20.55pt;mso-position-horizontal-relative:page;mso-position-vertical-relative:page;z-index:-251657216;mso-width-relative:page;mso-height-relative:page;" filled="f" stroked="f" coordsize="21600,21600" o:gfxdata="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lJ5g3QAAAA0BAAAPAAAAAAAAAAEAIAAAACIA&#10;AABkcnMvZG93bnJldi54bWxQSwECFAAUAAAACACHTuJAJg6l+MsBAACdAwAADgAAAAAAAAABACAA&#10;AAAsAQAAZHJzL2Uyb0RvYy54bWxQSwUGAAAAAAYABgBZAQAAaQUAAAAA&#10;">
              <v:fill on="f" focussize="0,0"/>
              <v:stroke on="f"/>
              <v:imagedata o:title=""/>
              <o:lock v:ext="edit" aspectratio="f"/>
              <v:textbox inset="0mm,0mm,0mm,0mm">
                <w:txbxContent>
                  <w:p>
                    <w:pPr>
                      <w:spacing w:line="245" w:lineRule="exact"/>
                      <w:ind w:left="2"/>
                      <w:jc w:val="center"/>
                      <w:rPr>
                        <w:rFonts w:ascii="Carlito"/>
                      </w:rPr>
                    </w:pPr>
                    <w:r>
                      <w:fldChar w:fldCharType="begin"/>
                    </w:r>
                    <w:r>
                      <w:rPr>
                        <w:rFonts w:ascii="Carlito"/>
                      </w:rPr>
                      <w:instrText xml:space="preserve"> PAGE  \* ROMAN </w:instrText>
                    </w:r>
                    <w:r>
                      <w:fldChar w:fldCharType="separate"/>
                    </w:r>
                    <w:r>
                      <w:rPr>
                        <w:rFonts w:ascii="Carlito"/>
                      </w:rPr>
                      <w:t>X</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w:rPr>
        <w:lang w:val="en-IN" w:eastAsia="en-IN"/>
      </w:rPr>
      <mc:AlternateContent>
        <mc:Choice Requires="wps">
          <w:drawing>
            <wp:anchor distT="0" distB="0" distL="0" distR="0" simplePos="0" relativeHeight="251659264" behindDoc="1" locked="0" layoutInCell="1" allowOverlap="1">
              <wp:simplePos x="0" y="0"/>
              <wp:positionH relativeFrom="page">
                <wp:posOffset>3776980</wp:posOffset>
              </wp:positionH>
              <wp:positionV relativeFrom="page">
                <wp:posOffset>9274810</wp:posOffset>
              </wp:positionV>
              <wp:extent cx="219710" cy="165735"/>
              <wp:effectExtent l="0" t="0" r="8890" b="5715"/>
              <wp:wrapNone/>
              <wp:docPr id="4098" name="Text Box 1"/>
              <wp:cNvGraphicFramePr/>
              <a:graphic xmlns:a="http://schemas.openxmlformats.org/drawingml/2006/main">
                <a:graphicData uri="http://schemas.microsoft.com/office/word/2010/wordprocessingShape">
                  <wps:wsp>
                    <wps:cNvSpPr/>
                    <wps:spPr>
                      <a:xfrm>
                        <a:off x="0" y="0"/>
                        <a:ext cx="219709" cy="165734"/>
                      </a:xfrm>
                      <a:prstGeom prst="rect">
                        <a:avLst/>
                      </a:prstGeom>
                      <a:ln>
                        <a:noFill/>
                      </a:ln>
                    </wps:spPr>
                    <wps:txbx>
                      <w:txbxContent>
                        <w:p>
                          <w:pPr>
                            <w:spacing w:line="245" w:lineRule="exact"/>
                            <w:ind w:left="60"/>
                            <w:rPr>
                              <w:rFonts w:ascii="Carlito"/>
                            </w:rPr>
                          </w:pPr>
                          <w:r>
                            <w:fldChar w:fldCharType="begin"/>
                          </w:r>
                          <w:r>
                            <w:rPr>
                              <w:rFonts w:ascii="Carlito"/>
                            </w:rPr>
                            <w:instrText xml:space="preserve"> PAGE </w:instrText>
                          </w:r>
                          <w:r>
                            <w:fldChar w:fldCharType="separate"/>
                          </w:r>
                          <w:r>
                            <w:rPr>
                              <w:rFonts w:ascii="Carlito"/>
                            </w:rPr>
                            <w:t>11</w:t>
                          </w:r>
                          <w:r>
                            <w:fldChar w:fldCharType="end"/>
                          </w:r>
                        </w:p>
                      </w:txbxContent>
                    </wps:txbx>
                    <wps:bodyPr vert="horz" wrap="square" lIns="0" tIns="0" rIns="0" bIns="0" anchor="t" upright="1">
                      <a:noAutofit/>
                    </wps:bodyPr>
                  </wps:wsp>
                </a:graphicData>
              </a:graphic>
            </wp:anchor>
          </w:drawing>
        </mc:Choice>
        <mc:Fallback>
          <w:pict>
            <v:rect id="Text Box 1" o:spid="_x0000_s1026" o:spt="1" style="position:absolute;left:0pt;margin-left:297.4pt;margin-top:730.3pt;height:13.05pt;width:17.3pt;mso-position-horizontal-relative:page;mso-position-vertical-relative:page;z-index:-251657216;mso-width-relative:page;mso-height-relative:page;" filled="f" stroked="f" coordsize="21600,21600" o:gfxdata="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OC9twAAAANAQAADwAAAAAAAAABACAAAAAiAAAA&#10;ZHJzL2Rvd25yZXYueG1sUEsBAhQAFAAAAAgAh07iQBDvhSHKAQAAnQMAAA4AAAAAAAAAAQAgAAAA&#10;KwEAAGRycy9lMm9Eb2MueG1sUEsFBgAAAAAGAAYAWQEAAGcFAAAAAA==&#10;">
              <v:fill on="f" focussize="0,0"/>
              <v:stroke on="f"/>
              <v:imagedata o:title=""/>
              <o:lock v:ext="edit" aspectratio="f"/>
              <v:textbox inset="0mm,0mm,0mm,0mm">
                <w:txbxContent>
                  <w:p>
                    <w:pPr>
                      <w:spacing w:line="245" w:lineRule="exact"/>
                      <w:ind w:left="60"/>
                      <w:rPr>
                        <w:rFonts w:ascii="Carlito"/>
                      </w:rPr>
                    </w:pPr>
                    <w:r>
                      <w:fldChar w:fldCharType="begin"/>
                    </w:r>
                    <w:r>
                      <w:rPr>
                        <w:rFonts w:ascii="Carlito"/>
                      </w:rPr>
                      <w:instrText xml:space="preserve"> PAGE </w:instrText>
                    </w:r>
                    <w:r>
                      <w:fldChar w:fldCharType="separate"/>
                    </w:r>
                    <w:r>
                      <w:rPr>
                        <w:rFonts w:ascii="Carlito"/>
                      </w:rPr>
                      <w:t>11</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A2FB7"/>
    <w:multiLevelType w:val="singleLevel"/>
    <w:tmpl w:val="E02A2FB7"/>
    <w:lvl w:ilvl="0" w:tentative="0">
      <w:start w:val="1"/>
      <w:numFmt w:val="upperLetter"/>
      <w:suff w:val="space"/>
      <w:lvlText w:val="%1."/>
      <w:lvlJc w:val="left"/>
      <w:rPr>
        <w:rFonts w:hint="default" w:ascii="Arial" w:hAnsi="Arial" w:cs="Arial"/>
        <w:b/>
        <w:bCs/>
        <w:sz w:val="24"/>
        <w:szCs w:val="24"/>
      </w:rPr>
    </w:lvl>
  </w:abstractNum>
  <w:abstractNum w:abstractNumId="1">
    <w:nsid w:val="E9BC32BF"/>
    <w:multiLevelType w:val="multilevel"/>
    <w:tmpl w:val="E9BC32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F8264A"/>
    <w:multiLevelType w:val="singleLevel"/>
    <w:tmpl w:val="EFF8264A"/>
    <w:lvl w:ilvl="0" w:tentative="0">
      <w:start w:val="6"/>
      <w:numFmt w:val="decimal"/>
      <w:suff w:val="space"/>
      <w:lvlText w:val="%1."/>
      <w:lvlJc w:val="left"/>
      <w:pPr>
        <w:ind w:left="3780"/>
      </w:pPr>
    </w:lvl>
  </w:abstractNum>
  <w:abstractNum w:abstractNumId="3">
    <w:nsid w:val="00000008"/>
    <w:multiLevelType w:val="multilevel"/>
    <w:tmpl w:val="00000008"/>
    <w:lvl w:ilvl="0" w:tentative="0">
      <w:start w:val="1"/>
      <w:numFmt w:val="decimal"/>
      <w:lvlText w:val="%1."/>
      <w:lvlJc w:val="left"/>
      <w:pPr>
        <w:ind w:left="660" w:hanging="360"/>
      </w:pPr>
      <w:rPr>
        <w:rFonts w:hint="default" w:ascii="Arial" w:hAnsi="Arial" w:eastAsia="Arial" w:cs="Arial"/>
        <w:color w:val="333333"/>
        <w:w w:val="99"/>
        <w:sz w:val="24"/>
        <w:szCs w:val="24"/>
        <w:lang w:val="en-US" w:eastAsia="en-US" w:bidi="ar-SA"/>
      </w:rPr>
    </w:lvl>
    <w:lvl w:ilvl="1" w:tentative="0">
      <w:start w:val="1"/>
      <w:numFmt w:val="bullet"/>
      <w:lvlText w:val="•"/>
      <w:lvlJc w:val="left"/>
      <w:pPr>
        <w:ind w:left="1610" w:hanging="360"/>
      </w:pPr>
      <w:rPr>
        <w:rFonts w:hint="default"/>
        <w:lang w:val="en-US" w:eastAsia="en-US" w:bidi="ar-SA"/>
      </w:rPr>
    </w:lvl>
    <w:lvl w:ilvl="2" w:tentative="0">
      <w:start w:val="1"/>
      <w:numFmt w:val="bullet"/>
      <w:lvlText w:val="•"/>
      <w:lvlJc w:val="left"/>
      <w:pPr>
        <w:ind w:left="2560" w:hanging="360"/>
      </w:pPr>
      <w:rPr>
        <w:rFonts w:hint="default"/>
        <w:lang w:val="en-US" w:eastAsia="en-US" w:bidi="ar-SA"/>
      </w:rPr>
    </w:lvl>
    <w:lvl w:ilvl="3" w:tentative="0">
      <w:start w:val="1"/>
      <w:numFmt w:val="bullet"/>
      <w:lvlText w:val="•"/>
      <w:lvlJc w:val="left"/>
      <w:pPr>
        <w:ind w:left="3510" w:hanging="360"/>
      </w:pPr>
      <w:rPr>
        <w:rFonts w:hint="default"/>
        <w:lang w:val="en-US" w:eastAsia="en-US" w:bidi="ar-SA"/>
      </w:rPr>
    </w:lvl>
    <w:lvl w:ilvl="4" w:tentative="0">
      <w:start w:val="1"/>
      <w:numFmt w:val="bullet"/>
      <w:lvlText w:val="•"/>
      <w:lvlJc w:val="left"/>
      <w:pPr>
        <w:ind w:left="4460" w:hanging="360"/>
      </w:pPr>
      <w:rPr>
        <w:rFonts w:hint="default"/>
        <w:lang w:val="en-US" w:eastAsia="en-US" w:bidi="ar-SA"/>
      </w:rPr>
    </w:lvl>
    <w:lvl w:ilvl="5" w:tentative="0">
      <w:start w:val="1"/>
      <w:numFmt w:val="bullet"/>
      <w:lvlText w:val="•"/>
      <w:lvlJc w:val="left"/>
      <w:pPr>
        <w:ind w:left="5410" w:hanging="360"/>
      </w:pPr>
      <w:rPr>
        <w:rFonts w:hint="default"/>
        <w:lang w:val="en-US" w:eastAsia="en-US" w:bidi="ar-SA"/>
      </w:rPr>
    </w:lvl>
    <w:lvl w:ilvl="6" w:tentative="0">
      <w:start w:val="1"/>
      <w:numFmt w:val="bullet"/>
      <w:lvlText w:val="•"/>
      <w:lvlJc w:val="left"/>
      <w:pPr>
        <w:ind w:left="6360" w:hanging="360"/>
      </w:pPr>
      <w:rPr>
        <w:rFonts w:hint="default"/>
        <w:lang w:val="en-US" w:eastAsia="en-US" w:bidi="ar-SA"/>
      </w:rPr>
    </w:lvl>
    <w:lvl w:ilvl="7" w:tentative="0">
      <w:start w:val="1"/>
      <w:numFmt w:val="bullet"/>
      <w:lvlText w:val="•"/>
      <w:lvlJc w:val="left"/>
      <w:pPr>
        <w:ind w:left="7310" w:hanging="360"/>
      </w:pPr>
      <w:rPr>
        <w:rFonts w:hint="default"/>
        <w:lang w:val="en-US" w:eastAsia="en-US" w:bidi="ar-SA"/>
      </w:rPr>
    </w:lvl>
    <w:lvl w:ilvl="8" w:tentative="0">
      <w:start w:val="1"/>
      <w:numFmt w:val="bullet"/>
      <w:lvlText w:val="•"/>
      <w:lvlJc w:val="left"/>
      <w:pPr>
        <w:ind w:left="8260" w:hanging="360"/>
      </w:pPr>
      <w:rPr>
        <w:rFonts w:hint="default"/>
        <w:lang w:val="en-US" w:eastAsia="en-US" w:bidi="ar-SA"/>
      </w:rPr>
    </w:lvl>
  </w:abstractNum>
  <w:abstractNum w:abstractNumId="4">
    <w:nsid w:val="0000000B"/>
    <w:multiLevelType w:val="multilevel"/>
    <w:tmpl w:val="0000000B"/>
    <w:lvl w:ilvl="0" w:tentative="0">
      <w:start w:val="1"/>
      <w:numFmt w:val="decimal"/>
      <w:lvlText w:val="%1."/>
      <w:lvlJc w:val="left"/>
      <w:pPr>
        <w:ind w:left="660" w:hanging="360"/>
      </w:pPr>
      <w:rPr>
        <w:rFonts w:hint="default" w:ascii="Arial" w:hAnsi="Arial" w:eastAsia="Arial" w:cs="Arial"/>
        <w:color w:val="333333"/>
        <w:w w:val="99"/>
        <w:sz w:val="24"/>
        <w:szCs w:val="24"/>
        <w:lang w:val="en-US" w:eastAsia="en-US" w:bidi="ar-SA"/>
      </w:rPr>
    </w:lvl>
    <w:lvl w:ilvl="1" w:tentative="0">
      <w:start w:val="1"/>
      <w:numFmt w:val="bullet"/>
      <w:lvlText w:val="•"/>
      <w:lvlJc w:val="left"/>
      <w:pPr>
        <w:ind w:left="1610" w:hanging="360"/>
      </w:pPr>
      <w:rPr>
        <w:rFonts w:hint="default"/>
        <w:lang w:val="en-US" w:eastAsia="en-US" w:bidi="ar-SA"/>
      </w:rPr>
    </w:lvl>
    <w:lvl w:ilvl="2" w:tentative="0">
      <w:start w:val="1"/>
      <w:numFmt w:val="bullet"/>
      <w:lvlText w:val="•"/>
      <w:lvlJc w:val="left"/>
      <w:pPr>
        <w:ind w:left="2560" w:hanging="360"/>
      </w:pPr>
      <w:rPr>
        <w:rFonts w:hint="default"/>
        <w:lang w:val="en-US" w:eastAsia="en-US" w:bidi="ar-SA"/>
      </w:rPr>
    </w:lvl>
    <w:lvl w:ilvl="3" w:tentative="0">
      <w:start w:val="1"/>
      <w:numFmt w:val="bullet"/>
      <w:lvlText w:val="•"/>
      <w:lvlJc w:val="left"/>
      <w:pPr>
        <w:ind w:left="3510" w:hanging="360"/>
      </w:pPr>
      <w:rPr>
        <w:rFonts w:hint="default"/>
        <w:lang w:val="en-US" w:eastAsia="en-US" w:bidi="ar-SA"/>
      </w:rPr>
    </w:lvl>
    <w:lvl w:ilvl="4" w:tentative="0">
      <w:start w:val="1"/>
      <w:numFmt w:val="bullet"/>
      <w:lvlText w:val="•"/>
      <w:lvlJc w:val="left"/>
      <w:pPr>
        <w:ind w:left="4460" w:hanging="360"/>
      </w:pPr>
      <w:rPr>
        <w:rFonts w:hint="default"/>
        <w:lang w:val="en-US" w:eastAsia="en-US" w:bidi="ar-SA"/>
      </w:rPr>
    </w:lvl>
    <w:lvl w:ilvl="5" w:tentative="0">
      <w:start w:val="1"/>
      <w:numFmt w:val="bullet"/>
      <w:lvlText w:val="•"/>
      <w:lvlJc w:val="left"/>
      <w:pPr>
        <w:ind w:left="5410" w:hanging="360"/>
      </w:pPr>
      <w:rPr>
        <w:rFonts w:hint="default"/>
        <w:lang w:val="en-US" w:eastAsia="en-US" w:bidi="ar-SA"/>
      </w:rPr>
    </w:lvl>
    <w:lvl w:ilvl="6" w:tentative="0">
      <w:start w:val="1"/>
      <w:numFmt w:val="bullet"/>
      <w:lvlText w:val="•"/>
      <w:lvlJc w:val="left"/>
      <w:pPr>
        <w:ind w:left="6360" w:hanging="360"/>
      </w:pPr>
      <w:rPr>
        <w:rFonts w:hint="default"/>
        <w:lang w:val="en-US" w:eastAsia="en-US" w:bidi="ar-SA"/>
      </w:rPr>
    </w:lvl>
    <w:lvl w:ilvl="7" w:tentative="0">
      <w:start w:val="1"/>
      <w:numFmt w:val="bullet"/>
      <w:lvlText w:val="•"/>
      <w:lvlJc w:val="left"/>
      <w:pPr>
        <w:ind w:left="7310" w:hanging="360"/>
      </w:pPr>
      <w:rPr>
        <w:rFonts w:hint="default"/>
        <w:lang w:val="en-US" w:eastAsia="en-US" w:bidi="ar-SA"/>
      </w:rPr>
    </w:lvl>
    <w:lvl w:ilvl="8" w:tentative="0">
      <w:start w:val="1"/>
      <w:numFmt w:val="bullet"/>
      <w:lvlText w:val="•"/>
      <w:lvlJc w:val="left"/>
      <w:pPr>
        <w:ind w:left="8260" w:hanging="360"/>
      </w:pPr>
      <w:rPr>
        <w:rFonts w:hint="default"/>
        <w:lang w:val="en-US" w:eastAsia="en-US" w:bidi="ar-SA"/>
      </w:rPr>
    </w:lvl>
  </w:abstractNum>
  <w:abstractNum w:abstractNumId="5">
    <w:nsid w:val="0000000E"/>
    <w:multiLevelType w:val="multilevel"/>
    <w:tmpl w:val="0000000E"/>
    <w:lvl w:ilvl="0" w:tentative="0">
      <w:start w:val="1"/>
      <w:numFmt w:val="decimal"/>
      <w:lvlText w:val="%1"/>
      <w:lvlJc w:val="left"/>
      <w:pPr>
        <w:ind w:left="383" w:hanging="594"/>
      </w:pPr>
      <w:rPr>
        <w:rFonts w:hint="default"/>
        <w:lang w:val="en-US" w:eastAsia="en-US" w:bidi="ar-SA"/>
      </w:rPr>
    </w:lvl>
    <w:lvl w:ilvl="1" w:tentative="0">
      <w:start w:val="1"/>
      <w:numFmt w:val="decimal"/>
      <w:lvlText w:val="%1.%2."/>
      <w:lvlJc w:val="left"/>
      <w:pPr>
        <w:ind w:left="383" w:hanging="594"/>
      </w:pPr>
      <w:rPr>
        <w:rFonts w:hint="default" w:ascii="Arial" w:hAnsi="Arial" w:eastAsia="Arial" w:cs="Arial"/>
        <w:w w:val="99"/>
        <w:sz w:val="24"/>
        <w:szCs w:val="24"/>
        <w:lang w:val="en-US" w:eastAsia="en-US" w:bidi="ar-SA"/>
      </w:rPr>
    </w:lvl>
    <w:lvl w:ilvl="2" w:tentative="0">
      <w:start w:val="1"/>
      <w:numFmt w:val="bullet"/>
      <w:lvlText w:val="•"/>
      <w:lvlJc w:val="left"/>
      <w:pPr>
        <w:ind w:left="1266" w:hanging="594"/>
      </w:pPr>
      <w:rPr>
        <w:rFonts w:hint="default"/>
        <w:lang w:val="en-US" w:eastAsia="en-US" w:bidi="ar-SA"/>
      </w:rPr>
    </w:lvl>
    <w:lvl w:ilvl="3" w:tentative="0">
      <w:start w:val="1"/>
      <w:numFmt w:val="bullet"/>
      <w:lvlText w:val="•"/>
      <w:lvlJc w:val="left"/>
      <w:pPr>
        <w:ind w:left="1709" w:hanging="594"/>
      </w:pPr>
      <w:rPr>
        <w:rFonts w:hint="default"/>
        <w:lang w:val="en-US" w:eastAsia="en-US" w:bidi="ar-SA"/>
      </w:rPr>
    </w:lvl>
    <w:lvl w:ilvl="4" w:tentative="0">
      <w:start w:val="1"/>
      <w:numFmt w:val="bullet"/>
      <w:lvlText w:val="•"/>
      <w:lvlJc w:val="left"/>
      <w:pPr>
        <w:ind w:left="2153" w:hanging="594"/>
      </w:pPr>
      <w:rPr>
        <w:rFonts w:hint="default"/>
        <w:lang w:val="en-US" w:eastAsia="en-US" w:bidi="ar-SA"/>
      </w:rPr>
    </w:lvl>
    <w:lvl w:ilvl="5" w:tentative="0">
      <w:start w:val="1"/>
      <w:numFmt w:val="bullet"/>
      <w:lvlText w:val="•"/>
      <w:lvlJc w:val="left"/>
      <w:pPr>
        <w:ind w:left="2596" w:hanging="594"/>
      </w:pPr>
      <w:rPr>
        <w:rFonts w:hint="default"/>
        <w:lang w:val="en-US" w:eastAsia="en-US" w:bidi="ar-SA"/>
      </w:rPr>
    </w:lvl>
    <w:lvl w:ilvl="6" w:tentative="0">
      <w:start w:val="1"/>
      <w:numFmt w:val="bullet"/>
      <w:lvlText w:val="•"/>
      <w:lvlJc w:val="left"/>
      <w:pPr>
        <w:ind w:left="3039" w:hanging="594"/>
      </w:pPr>
      <w:rPr>
        <w:rFonts w:hint="default"/>
        <w:lang w:val="en-US" w:eastAsia="en-US" w:bidi="ar-SA"/>
      </w:rPr>
    </w:lvl>
    <w:lvl w:ilvl="7" w:tentative="0">
      <w:start w:val="1"/>
      <w:numFmt w:val="bullet"/>
      <w:lvlText w:val="•"/>
      <w:lvlJc w:val="left"/>
      <w:pPr>
        <w:ind w:left="3483" w:hanging="594"/>
      </w:pPr>
      <w:rPr>
        <w:rFonts w:hint="default"/>
        <w:lang w:val="en-US" w:eastAsia="en-US" w:bidi="ar-SA"/>
      </w:rPr>
    </w:lvl>
    <w:lvl w:ilvl="8" w:tentative="0">
      <w:start w:val="1"/>
      <w:numFmt w:val="bullet"/>
      <w:lvlText w:val="•"/>
      <w:lvlJc w:val="left"/>
      <w:pPr>
        <w:ind w:left="3926" w:hanging="594"/>
      </w:pPr>
      <w:rPr>
        <w:rFonts w:hint="default"/>
        <w:lang w:val="en-US" w:eastAsia="en-US" w:bidi="ar-SA"/>
      </w:rPr>
    </w:lvl>
  </w:abstractNum>
  <w:abstractNum w:abstractNumId="6">
    <w:nsid w:val="00000016"/>
    <w:multiLevelType w:val="multilevel"/>
    <w:tmpl w:val="00000016"/>
    <w:lvl w:ilvl="0" w:tentative="0">
      <w:start w:val="1"/>
      <w:numFmt w:val="decimal"/>
      <w:lvlText w:val="%1."/>
      <w:lvlJc w:val="left"/>
      <w:pPr>
        <w:ind w:left="659" w:hanging="360"/>
      </w:pPr>
      <w:rPr>
        <w:rFonts w:hint="default"/>
      </w:rPr>
    </w:lvl>
    <w:lvl w:ilvl="1" w:tentative="0">
      <w:start w:val="1"/>
      <w:numFmt w:val="lowerLetter"/>
      <w:lvlText w:val="%2."/>
      <w:lvlJc w:val="left"/>
      <w:pPr>
        <w:ind w:left="1379" w:hanging="360"/>
      </w:pPr>
    </w:lvl>
    <w:lvl w:ilvl="2" w:tentative="0">
      <w:start w:val="1"/>
      <w:numFmt w:val="lowerRoman"/>
      <w:lvlText w:val="%3."/>
      <w:lvlJc w:val="right"/>
      <w:pPr>
        <w:ind w:left="2099" w:hanging="180"/>
      </w:pPr>
    </w:lvl>
    <w:lvl w:ilvl="3" w:tentative="0">
      <w:start w:val="1"/>
      <w:numFmt w:val="decimal"/>
      <w:lvlText w:val="%4."/>
      <w:lvlJc w:val="left"/>
      <w:pPr>
        <w:ind w:left="2819" w:hanging="360"/>
      </w:pPr>
    </w:lvl>
    <w:lvl w:ilvl="4" w:tentative="0">
      <w:start w:val="1"/>
      <w:numFmt w:val="lowerLetter"/>
      <w:lvlText w:val="%5."/>
      <w:lvlJc w:val="left"/>
      <w:pPr>
        <w:ind w:left="3539" w:hanging="360"/>
      </w:pPr>
    </w:lvl>
    <w:lvl w:ilvl="5" w:tentative="0">
      <w:start w:val="1"/>
      <w:numFmt w:val="lowerRoman"/>
      <w:lvlText w:val="%6."/>
      <w:lvlJc w:val="right"/>
      <w:pPr>
        <w:ind w:left="4259" w:hanging="180"/>
      </w:pPr>
    </w:lvl>
    <w:lvl w:ilvl="6" w:tentative="0">
      <w:start w:val="1"/>
      <w:numFmt w:val="decimal"/>
      <w:lvlText w:val="%7."/>
      <w:lvlJc w:val="left"/>
      <w:pPr>
        <w:ind w:left="4979" w:hanging="360"/>
      </w:pPr>
    </w:lvl>
    <w:lvl w:ilvl="7" w:tentative="0">
      <w:start w:val="1"/>
      <w:numFmt w:val="lowerLetter"/>
      <w:lvlText w:val="%8."/>
      <w:lvlJc w:val="left"/>
      <w:pPr>
        <w:ind w:left="5699" w:hanging="360"/>
      </w:pPr>
    </w:lvl>
    <w:lvl w:ilvl="8" w:tentative="0">
      <w:start w:val="1"/>
      <w:numFmt w:val="lowerRoman"/>
      <w:lvlText w:val="%9."/>
      <w:lvlJc w:val="right"/>
      <w:pPr>
        <w:ind w:left="6419" w:hanging="180"/>
      </w:pPr>
    </w:lvl>
  </w:abstractNum>
  <w:abstractNum w:abstractNumId="7">
    <w:nsid w:val="4F283DB5"/>
    <w:multiLevelType w:val="singleLevel"/>
    <w:tmpl w:val="4F283DB5"/>
    <w:lvl w:ilvl="0" w:tentative="0">
      <w:start w:val="1"/>
      <w:numFmt w:val="decimal"/>
      <w:suff w:val="space"/>
      <w:lvlText w:val="%1."/>
      <w:lvlJc w:val="left"/>
      <w:pPr>
        <w:ind w:left="0"/>
      </w:pPr>
    </w:lvl>
  </w:abstractNum>
  <w:num w:numId="1">
    <w:abstractNumId w:val="5"/>
  </w:num>
  <w:num w:numId="2">
    <w:abstractNumId w:val="7"/>
  </w:num>
  <w:num w:numId="3">
    <w:abstractNumId w:val="1"/>
  </w:num>
  <w:num w:numId="4">
    <w:abstractNumId w:val="3"/>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15733F"/>
    <w:rsid w:val="13103142"/>
    <w:rsid w:val="2A524756"/>
    <w:rsid w:val="349E4E6F"/>
    <w:rsid w:val="37011B94"/>
    <w:rsid w:val="3EBE15D9"/>
    <w:rsid w:val="44AD3F2B"/>
    <w:rsid w:val="64387BDF"/>
    <w:rsid w:val="65BF57D9"/>
    <w:rsid w:val="68116A07"/>
    <w:rsid w:val="75144DDF"/>
    <w:rsid w:val="7981137C"/>
    <w:rsid w:val="7A3121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spacing w:before="92"/>
      <w:ind w:left="1689" w:right="1888"/>
      <w:jc w:val="center"/>
      <w:outlineLvl w:val="0"/>
    </w:pPr>
    <w:rPr>
      <w:b/>
      <w:bCs/>
      <w:sz w:val="28"/>
      <w:szCs w:val="28"/>
    </w:rPr>
  </w:style>
  <w:style w:type="paragraph" w:styleId="3">
    <w:name w:val="heading 2"/>
    <w:basedOn w:val="1"/>
    <w:next w:val="1"/>
    <w:qFormat/>
    <w:uiPriority w:val="9"/>
    <w:pPr>
      <w:ind w:left="300"/>
      <w:outlineLvl w:val="1"/>
    </w:pPr>
    <w:rPr>
      <w:b/>
      <w:bCs/>
      <w:sz w:val="24"/>
      <w:szCs w:val="24"/>
    </w:rPr>
  </w:style>
  <w:style w:type="character" w:default="1" w:styleId="4">
    <w:name w:val="Default Paragraph Font"/>
    <w:qFormat/>
    <w:uiPriority w:val="1"/>
  </w:style>
  <w:style w:type="table" w:default="1" w:styleId="5">
    <w:name w:val="Normal Table"/>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6">
    <w:name w:val="Balloon Text"/>
    <w:basedOn w:val="1"/>
    <w:link w:val="20"/>
    <w:qFormat/>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footer"/>
    <w:basedOn w:val="1"/>
    <w:link w:val="24"/>
    <w:qFormat/>
    <w:uiPriority w:val="99"/>
    <w:pPr>
      <w:tabs>
        <w:tab w:val="center" w:pos="4513"/>
        <w:tab w:val="right" w:pos="9026"/>
      </w:tabs>
    </w:pPr>
  </w:style>
  <w:style w:type="paragraph" w:styleId="9">
    <w:name w:val="header"/>
    <w:basedOn w:val="1"/>
    <w:link w:val="23"/>
    <w:qFormat/>
    <w:uiPriority w:val="99"/>
    <w:pPr>
      <w:tabs>
        <w:tab w:val="center" w:pos="4513"/>
        <w:tab w:val="right" w:pos="9026"/>
      </w:tabs>
    </w:pPr>
  </w:style>
  <w:style w:type="character" w:styleId="10">
    <w:name w:val="Hyperlink"/>
    <w:basedOn w:val="4"/>
    <w:qFormat/>
    <w:uiPriority w:val="99"/>
    <w:rPr>
      <w:color w:val="0000FF"/>
      <w:u w:val="single"/>
    </w:rPr>
  </w:style>
  <w:style w:type="paragraph" w:styleId="11">
    <w:name w:val="Normal (Web)"/>
    <w:basedOn w:val="1"/>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12">
    <w:name w:val="Strong"/>
    <w:basedOn w:val="4"/>
    <w:qFormat/>
    <w:uiPriority w:val="22"/>
    <w:rPr>
      <w:b/>
      <w:bCs/>
    </w:rPr>
  </w:style>
  <w:style w:type="paragraph" w:styleId="13">
    <w:name w:val="Title"/>
    <w:basedOn w:val="1"/>
    <w:qFormat/>
    <w:uiPriority w:val="10"/>
    <w:pPr>
      <w:spacing w:before="100" w:line="504" w:lineRule="exact"/>
      <w:ind w:left="1616" w:right="1890"/>
      <w:jc w:val="center"/>
    </w:pPr>
    <w:rPr>
      <w:b/>
      <w:bCs/>
      <w:sz w:val="44"/>
      <w:szCs w:val="44"/>
    </w:rPr>
  </w:style>
  <w:style w:type="paragraph" w:styleId="14">
    <w:name w:val="List Paragraph"/>
    <w:basedOn w:val="1"/>
    <w:qFormat/>
    <w:uiPriority w:val="1"/>
    <w:pPr>
      <w:ind w:left="660" w:hanging="361"/>
      <w:jc w:val="both"/>
    </w:pPr>
  </w:style>
  <w:style w:type="paragraph" w:customStyle="1" w:styleId="15">
    <w:name w:val="Table Paragraph"/>
    <w:basedOn w:val="1"/>
    <w:qFormat/>
    <w:uiPriority w:val="1"/>
  </w:style>
  <w:style w:type="character" w:customStyle="1" w:styleId="16">
    <w:name w:val="lsa"/>
    <w:basedOn w:val="4"/>
    <w:qFormat/>
    <w:uiPriority w:val="0"/>
  </w:style>
  <w:style w:type="paragraph" w:customStyle="1" w:styleId="17">
    <w:name w:val="hb"/>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customStyle="1" w:styleId="18">
    <w:name w:val="r"/>
    <w:basedOn w:val="4"/>
    <w:qFormat/>
    <w:uiPriority w:val="0"/>
  </w:style>
  <w:style w:type="character" w:customStyle="1" w:styleId="19">
    <w:name w:val="Unresolved Mention1"/>
    <w:basedOn w:val="4"/>
    <w:qFormat/>
    <w:uiPriority w:val="99"/>
    <w:rPr>
      <w:color w:val="605E5C"/>
      <w:shd w:val="clear" w:color="auto" w:fill="E1DFDD"/>
    </w:rPr>
  </w:style>
  <w:style w:type="character" w:customStyle="1" w:styleId="20">
    <w:name w:val="Balloon Text Char"/>
    <w:basedOn w:val="4"/>
    <w:link w:val="6"/>
    <w:qFormat/>
    <w:uiPriority w:val="99"/>
    <w:rPr>
      <w:rFonts w:ascii="Tahoma" w:hAnsi="Tahoma" w:eastAsia="Arial" w:cs="Tahoma"/>
      <w:sz w:val="16"/>
      <w:szCs w:val="16"/>
    </w:rPr>
  </w:style>
  <w:style w:type="paragraph" w:customStyle="1" w:styleId="21">
    <w:name w:val="hf"/>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customStyle="1" w:styleId="22">
    <w:name w:val="jy"/>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customStyle="1" w:styleId="23">
    <w:name w:val="Header Char_6c0e0163-3aa0-451f-9a8a-e86f2363f71b"/>
    <w:basedOn w:val="4"/>
    <w:link w:val="9"/>
    <w:qFormat/>
    <w:uiPriority w:val="99"/>
    <w:rPr>
      <w:rFonts w:ascii="Arial" w:hAnsi="Arial" w:eastAsia="Arial" w:cs="Arial"/>
    </w:rPr>
  </w:style>
  <w:style w:type="character" w:customStyle="1" w:styleId="24">
    <w:name w:val="Footer Char_ee686960-d7ba-434e-b410-1b683737bbe1"/>
    <w:basedOn w:val="4"/>
    <w:link w:val="8"/>
    <w:qFormat/>
    <w:uiPriority w:val="99"/>
    <w:rPr>
      <w:rFonts w:ascii="Arial" w:hAnsi="Arial" w:eastAsia="Arial" w:cs="Arial"/>
    </w:rPr>
  </w:style>
  <w:style w:type="paragraph" w:customStyle="1" w:styleId="25">
    <w:name w:val="paragraph"/>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customStyle="1" w:styleId="26">
    <w:name w:val="normaltextrun"/>
    <w:basedOn w:val="4"/>
    <w:qFormat/>
    <w:uiPriority w:val="0"/>
  </w:style>
  <w:style w:type="character" w:customStyle="1" w:styleId="27">
    <w:name w:val="eop"/>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C44403-C3DE-46B7-8C5B-E40443404270}">
  <ds:schemaRefs/>
</ds:datastoreItem>
</file>

<file path=docProps/app.xml><?xml version="1.0" encoding="utf-8"?>
<Properties xmlns="http://schemas.openxmlformats.org/officeDocument/2006/extended-properties" xmlns:vt="http://schemas.openxmlformats.org/officeDocument/2006/docPropsVTypes">
  <Template>Normal</Template>
  <Pages>33</Pages>
  <Words>2929</Words>
  <Characters>17041</Characters>
  <Paragraphs>627</Paragraphs>
  <TotalTime>49</TotalTime>
  <ScaleCrop>false</ScaleCrop>
  <LinksUpToDate>false</LinksUpToDate>
  <CharactersWithSpaces>20698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2021-11-02T06:59:00Z</dcterms:created>
  <dc:creator>Jagadeesh Reddy</dc:creator>
  <cp:lastModifiedBy>google1583342450</cp:lastModifiedBy>
  <dcterms:modified xsi:type="dcterms:W3CDTF">2021-11-13T10:12:54Z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Office Word 2007</vt:lpwstr>
  </property>
  <property fmtid="{D5CDD505-2E9C-101B-9397-08002B2CF9AE}" pid="4" name="LastSaved">
    <vt:filetime>2020-08-24T00:00:00Z</vt:filetime>
  </property>
  <property fmtid="{D5CDD505-2E9C-101B-9397-08002B2CF9AE}" pid="5" name="ICV">
    <vt:lpwstr>422D961F47554CDFB5F50EF1541E7AC1</vt:lpwstr>
  </property>
  <property fmtid="{D5CDD505-2E9C-101B-9397-08002B2CF9AE}" pid="6" name="KSOProductBuildVer">
    <vt:lpwstr>1033-11.2.0.10351</vt:lpwstr>
  </property>
</Properties>
</file>